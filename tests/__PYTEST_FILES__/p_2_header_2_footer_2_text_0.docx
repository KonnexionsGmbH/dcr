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7EDDB" w14:textId="6A9E997B" w:rsidR="00C31408" w:rsidRPr="007B7CF9" w:rsidRDefault="00C31408" w:rsidP="007B7CF9">
      <w:pPr>
        <w:rPr>
          <w:lang w:val="en-GB"/>
        </w:rPr>
      </w:pPr>
      <w:r w:rsidRPr="007B7CF9">
        <w:rPr>
          <w:lang w:val="en-GB"/>
        </w:rPr>
        <w:br w:type="page"/>
      </w:r>
    </w:p>
    <w:p w14:paraId="07607B5A" w14:textId="5122C6C8" w:rsidR="00C31408" w:rsidRPr="00400294" w:rsidRDefault="00C31408">
      <w:pPr>
        <w:rPr>
          <w:lang w:val="de-CH"/>
        </w:rPr>
      </w:pPr>
    </w:p>
    <w:sectPr w:rsidR="00C31408" w:rsidRPr="0040029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D8943" w14:textId="77777777" w:rsidR="00F45FEC" w:rsidRDefault="00F45FEC" w:rsidP="00C31408">
      <w:r>
        <w:separator/>
      </w:r>
    </w:p>
  </w:endnote>
  <w:endnote w:type="continuationSeparator" w:id="0">
    <w:p w14:paraId="72FD844F" w14:textId="77777777" w:rsidR="00F45FEC" w:rsidRDefault="00F45FEC" w:rsidP="00C31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6C607" w14:textId="3884A011" w:rsidR="00C31408" w:rsidRDefault="00C31408" w:rsidP="00C31408">
    <w:pPr>
      <w:pStyle w:val="Footer"/>
      <w:tabs>
        <w:tab w:val="left" w:pos="1305"/>
      </w:tabs>
      <w:rPr>
        <w:rFonts w:asciiTheme="majorHAnsi" w:eastAsiaTheme="majorEastAsia" w:hAnsiTheme="majorHAnsi" w:cstheme="majorBidi"/>
        <w:noProof/>
        <w:sz w:val="28"/>
        <w:szCs w:val="28"/>
        <w:lang w:val="de-CH"/>
      </w:rPr>
    </w:pPr>
    <w:r w:rsidRPr="00400294">
      <w:rPr>
        <w:lang w:val="en-GB"/>
      </w:rPr>
      <w:t xml:space="preserve">Footer </w:t>
    </w:r>
    <w:r w:rsidR="00635E16">
      <w:rPr>
        <w:lang w:val="en-GB"/>
      </w:rPr>
      <w:t>1</w:t>
    </w:r>
    <w:r w:rsidRPr="00400294">
      <w:rPr>
        <w:lang w:val="en-GB"/>
      </w:rPr>
      <w:tab/>
    </w:r>
    <w:r w:rsidRPr="00400294">
      <w:rPr>
        <w:lang w:val="en-GB"/>
      </w:rPr>
      <w:tab/>
    </w:r>
    <w:r w:rsidRPr="00400294">
      <w:rPr>
        <w:lang w:val="en-GB"/>
      </w:rPr>
      <w:tab/>
    </w:r>
    <w:r w:rsidRPr="00400294">
      <w:rPr>
        <w:lang w:val="en-GB"/>
      </w:rPr>
      <w:tab/>
    </w:r>
    <w:r w:rsidRPr="00400294">
      <w:rPr>
        <w:rFonts w:asciiTheme="majorHAnsi" w:eastAsiaTheme="majorEastAsia" w:hAnsiTheme="majorHAnsi" w:cstheme="majorBidi"/>
        <w:sz w:val="28"/>
        <w:szCs w:val="28"/>
        <w:lang w:val="en-GB"/>
      </w:rPr>
      <w:t xml:space="preserve">pg. </w:t>
    </w:r>
    <w:r w:rsidRPr="00C31408">
      <w:rPr>
        <w:rFonts w:eastAsiaTheme="minorEastAsia"/>
        <w:lang w:val="de-CH"/>
      </w:rPr>
      <w:fldChar w:fldCharType="begin"/>
    </w:r>
    <w:r w:rsidRPr="00400294">
      <w:rPr>
        <w:lang w:val="en-GB"/>
      </w:rPr>
      <w:instrText xml:space="preserve"> PAGE    \* MERGEFORMAT </w:instrText>
    </w:r>
    <w:r w:rsidRPr="00C31408">
      <w:rPr>
        <w:rFonts w:eastAsiaTheme="minorEastAsia"/>
        <w:lang w:val="de-CH"/>
      </w:rPr>
      <w:fldChar w:fldCharType="separate"/>
    </w:r>
    <w:r w:rsidRPr="00400294">
      <w:rPr>
        <w:rFonts w:asciiTheme="majorHAnsi" w:eastAsiaTheme="majorEastAsia" w:hAnsiTheme="majorHAnsi" w:cstheme="majorBidi"/>
        <w:noProof/>
        <w:sz w:val="28"/>
        <w:szCs w:val="28"/>
        <w:lang w:val="en-GB"/>
      </w:rPr>
      <w:t>1</w:t>
    </w:r>
    <w:r w:rsidRPr="00C31408">
      <w:rPr>
        <w:rFonts w:asciiTheme="majorHAnsi" w:eastAsiaTheme="majorEastAsia" w:hAnsiTheme="majorHAnsi" w:cstheme="majorBidi"/>
        <w:noProof/>
        <w:sz w:val="28"/>
        <w:szCs w:val="28"/>
        <w:lang w:val="de-CH"/>
      </w:rPr>
      <w:fldChar w:fldCharType="end"/>
    </w:r>
  </w:p>
  <w:p w14:paraId="52FD7561" w14:textId="7B6425D2" w:rsidR="00447988" w:rsidRPr="00400294" w:rsidRDefault="00447988" w:rsidP="00C31408">
    <w:pPr>
      <w:pStyle w:val="Footer"/>
      <w:tabs>
        <w:tab w:val="left" w:pos="1305"/>
      </w:tabs>
      <w:rPr>
        <w:lang w:val="en-GB"/>
      </w:rPr>
    </w:pPr>
    <w:r w:rsidRPr="00447988">
      <w:rPr>
        <w:lang w:val="en-GB"/>
      </w:rPr>
      <w:t>Footer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1BC9D" w14:textId="77777777" w:rsidR="00F45FEC" w:rsidRDefault="00F45FEC" w:rsidP="00C31408">
      <w:r>
        <w:separator/>
      </w:r>
    </w:p>
  </w:footnote>
  <w:footnote w:type="continuationSeparator" w:id="0">
    <w:p w14:paraId="362C2999" w14:textId="77777777" w:rsidR="00F45FEC" w:rsidRDefault="00F45FEC" w:rsidP="00C314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5A26E" w14:textId="36487EE0" w:rsidR="00C31408" w:rsidRDefault="00C31408">
    <w:pPr>
      <w:pStyle w:val="Header"/>
      <w:rPr>
        <w:lang w:val="de-CH"/>
      </w:rPr>
    </w:pPr>
    <w:r>
      <w:rPr>
        <w:lang w:val="de-CH"/>
      </w:rPr>
      <w:t>Header 1</w:t>
    </w:r>
  </w:p>
  <w:p w14:paraId="1638338A" w14:textId="0946F3C0" w:rsidR="00447988" w:rsidRDefault="00447988">
    <w:pPr>
      <w:pStyle w:val="Header"/>
      <w:rPr>
        <w:lang w:val="de-CH"/>
      </w:rPr>
    </w:pPr>
    <w:r>
      <w:rPr>
        <w:lang w:val="de-CH"/>
      </w:rPr>
      <w:t>Header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877010435">
    <w:abstractNumId w:val="19"/>
  </w:num>
  <w:num w:numId="2" w16cid:durableId="1101879028">
    <w:abstractNumId w:val="12"/>
  </w:num>
  <w:num w:numId="3" w16cid:durableId="1954358850">
    <w:abstractNumId w:val="10"/>
  </w:num>
  <w:num w:numId="4" w16cid:durableId="1667854546">
    <w:abstractNumId w:val="21"/>
  </w:num>
  <w:num w:numId="5" w16cid:durableId="21633406">
    <w:abstractNumId w:val="13"/>
  </w:num>
  <w:num w:numId="6" w16cid:durableId="456337217">
    <w:abstractNumId w:val="16"/>
  </w:num>
  <w:num w:numId="7" w16cid:durableId="1404110011">
    <w:abstractNumId w:val="18"/>
  </w:num>
  <w:num w:numId="8" w16cid:durableId="1827672159">
    <w:abstractNumId w:val="9"/>
  </w:num>
  <w:num w:numId="9" w16cid:durableId="1605071846">
    <w:abstractNumId w:val="7"/>
  </w:num>
  <w:num w:numId="10" w16cid:durableId="1924558359">
    <w:abstractNumId w:val="6"/>
  </w:num>
  <w:num w:numId="11" w16cid:durableId="1815757101">
    <w:abstractNumId w:val="5"/>
  </w:num>
  <w:num w:numId="12" w16cid:durableId="332803159">
    <w:abstractNumId w:val="4"/>
  </w:num>
  <w:num w:numId="13" w16cid:durableId="1346130904">
    <w:abstractNumId w:val="8"/>
  </w:num>
  <w:num w:numId="14" w16cid:durableId="2067099536">
    <w:abstractNumId w:val="3"/>
  </w:num>
  <w:num w:numId="15" w16cid:durableId="221140053">
    <w:abstractNumId w:val="2"/>
  </w:num>
  <w:num w:numId="16" w16cid:durableId="1162771570">
    <w:abstractNumId w:val="1"/>
  </w:num>
  <w:num w:numId="17" w16cid:durableId="1141918210">
    <w:abstractNumId w:val="0"/>
  </w:num>
  <w:num w:numId="18" w16cid:durableId="1816410269">
    <w:abstractNumId w:val="14"/>
  </w:num>
  <w:num w:numId="19" w16cid:durableId="98454601">
    <w:abstractNumId w:val="15"/>
  </w:num>
  <w:num w:numId="20" w16cid:durableId="483662526">
    <w:abstractNumId w:val="20"/>
  </w:num>
  <w:num w:numId="21" w16cid:durableId="144468498">
    <w:abstractNumId w:val="17"/>
  </w:num>
  <w:num w:numId="22" w16cid:durableId="231740213">
    <w:abstractNumId w:val="11"/>
  </w:num>
  <w:num w:numId="23" w16cid:durableId="32868055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408"/>
    <w:rsid w:val="002E3ABA"/>
    <w:rsid w:val="0030285B"/>
    <w:rsid w:val="00400294"/>
    <w:rsid w:val="00432760"/>
    <w:rsid w:val="00447988"/>
    <w:rsid w:val="0049182A"/>
    <w:rsid w:val="0054076D"/>
    <w:rsid w:val="00635E16"/>
    <w:rsid w:val="00645252"/>
    <w:rsid w:val="006D3D74"/>
    <w:rsid w:val="007B7CF9"/>
    <w:rsid w:val="0083569A"/>
    <w:rsid w:val="00850CF7"/>
    <w:rsid w:val="00A9204E"/>
    <w:rsid w:val="00C31408"/>
    <w:rsid w:val="00C46080"/>
    <w:rsid w:val="00E06DC0"/>
    <w:rsid w:val="00F4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EACCBF5"/>
  <w15:chartTrackingRefBased/>
  <w15:docId w15:val="{E5FCB4C5-2821-44E3-BAC1-13412D370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lte\AppData\Local\Microsoft\Office\16.0\DTS\en-US%7b24367BA3-34DD-4333-B011-3D3D6899CA37%7d\%7bFBBF4E19-84A0-4320-A5FE-8C2C2D30CCB9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{FBBF4E19-84A0-4320-A5FE-8C2C2D30CCB9}tf02786999_win32.dotx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Weinmann</dc:creator>
  <cp:keywords/>
  <dc:description/>
  <cp:lastModifiedBy>Walter Weinmann</cp:lastModifiedBy>
  <cp:revision>2</cp:revision>
  <dcterms:created xsi:type="dcterms:W3CDTF">2022-05-01T15:03:00Z</dcterms:created>
  <dcterms:modified xsi:type="dcterms:W3CDTF">2022-05-01T15:03:00Z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