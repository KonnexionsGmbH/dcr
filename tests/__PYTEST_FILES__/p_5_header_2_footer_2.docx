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96A094C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6B6B1ACA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3FC9C69C" w:rsidR="00C31408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lastRenderedPageBreak/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77777777" w:rsidR="00520947" w:rsidRDefault="00520947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19BB47C6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06A8" w14:textId="77777777" w:rsidR="00F1137B" w:rsidRDefault="00F1137B" w:rsidP="00C31408">
      <w:r>
        <w:separator/>
      </w:r>
    </w:p>
  </w:endnote>
  <w:endnote w:type="continuationSeparator" w:id="0">
    <w:p w14:paraId="44608C91" w14:textId="77777777" w:rsidR="00F1137B" w:rsidRDefault="00F1137B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91AB" w14:textId="77777777" w:rsidR="00F1137B" w:rsidRDefault="00F1137B" w:rsidP="00C31408">
      <w:r>
        <w:separator/>
      </w:r>
    </w:p>
  </w:footnote>
  <w:footnote w:type="continuationSeparator" w:id="0">
    <w:p w14:paraId="14944740" w14:textId="77777777" w:rsidR="00F1137B" w:rsidRDefault="00F1137B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520947"/>
    <w:rsid w:val="00645252"/>
    <w:rsid w:val="006D3D74"/>
    <w:rsid w:val="0083569A"/>
    <w:rsid w:val="00850CF7"/>
    <w:rsid w:val="00895F4C"/>
    <w:rsid w:val="00A9204E"/>
    <w:rsid w:val="00C31408"/>
    <w:rsid w:val="00C31965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5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2022-04-27T12:57:00Z</dcterms:created>
  <dcterms:modified xsi:type="dcterms:W3CDTF">2022-04-27T12:57:00Z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