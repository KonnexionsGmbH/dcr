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AA974" w14:textId="7EB9AED5" w:rsidR="00356A91" w:rsidRDefault="00356A91">
      <w:r>
        <w:br w:type="page"/>
      </w:r>
    </w:p>
    <w:p w14:paraId="34752182" w14:textId="77777777" w:rsidR="00A9204E" w:rsidRDefault="00A9204E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9739479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667C8A" w14:textId="02017050" w:rsidR="004B6648" w:rsidRDefault="004B6648">
          <w:pPr>
            <w:pStyle w:val="TOCHeading"/>
          </w:pPr>
          <w:r>
            <w:t>Contents</w:t>
          </w:r>
        </w:p>
        <w:p w14:paraId="31A5A619" w14:textId="524C616A" w:rsidR="004B6648" w:rsidRDefault="004B6648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184403" w:history="1">
            <w:r w:rsidRPr="0012359F">
              <w:rPr>
                <w:rStyle w:val="Hyperlink"/>
                <w:noProof/>
              </w:rPr>
              <w:t>Heading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_Toc106184403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91B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E1E499" w14:textId="6ECBFF42" w:rsidR="004B6648" w:rsidRDefault="00356A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6184404" w:history="1">
            <w:r w:rsidR="004B6648" w:rsidRPr="0012359F">
              <w:rPr>
                <w:rStyle w:val="Hyperlink"/>
                <w:noProof/>
                <w:lang w:val="en-GB"/>
              </w:rPr>
              <w:t>Heading 2.1</w:t>
            </w:r>
            <w:r w:rsidR="004B6648">
              <w:rPr>
                <w:noProof/>
                <w:webHidden/>
              </w:rPr>
              <w:tab/>
            </w:r>
            <w:r w:rsidR="004B6648">
              <w:rPr>
                <w:noProof/>
                <w:webHidden/>
              </w:rPr>
              <w:fldChar w:fldCharType="begin"/>
            </w:r>
            <w:r w:rsidR="004B6648">
              <w:rPr>
                <w:noProof/>
                <w:webHidden/>
              </w:rPr>
              <w:instrText xml:space="preserve"> PAGEREF _Toc106184404 \h </w:instrText>
            </w:r>
            <w:r w:rsidR="004B6648">
              <w:rPr>
                <w:noProof/>
                <w:webHidden/>
              </w:rPr>
            </w:r>
            <w:r w:rsidR="004B6648">
              <w:rPr>
                <w:noProof/>
                <w:webHidden/>
              </w:rPr>
              <w:fldChar w:fldCharType="separate"/>
            </w:r>
            <w:r w:rsidR="00C91B1C">
              <w:rPr>
                <w:noProof/>
                <w:webHidden/>
              </w:rPr>
              <w:t>2</w:t>
            </w:r>
            <w:r w:rsidR="004B6648">
              <w:rPr>
                <w:noProof/>
                <w:webHidden/>
              </w:rPr>
              <w:fldChar w:fldCharType="end"/>
            </w:r>
          </w:hyperlink>
        </w:p>
        <w:p w14:paraId="070BA16B" w14:textId="2EA5AFC2" w:rsidR="004B6648" w:rsidRDefault="00356A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6184405" w:history="1">
            <w:r w:rsidR="004B6648" w:rsidRPr="0012359F">
              <w:rPr>
                <w:rStyle w:val="Hyperlink"/>
                <w:noProof/>
                <w:lang w:val="en-GB"/>
              </w:rPr>
              <w:t>Heading 2.2</w:t>
            </w:r>
            <w:r w:rsidR="004B6648">
              <w:rPr>
                <w:noProof/>
                <w:webHidden/>
              </w:rPr>
              <w:tab/>
            </w:r>
            <w:r w:rsidR="004B6648">
              <w:rPr>
                <w:noProof/>
                <w:webHidden/>
              </w:rPr>
              <w:fldChar w:fldCharType="begin"/>
            </w:r>
            <w:r w:rsidR="004B6648">
              <w:rPr>
                <w:noProof/>
                <w:webHidden/>
              </w:rPr>
              <w:instrText xml:space="preserve"> PAGEREF _Toc106184405 \h </w:instrText>
            </w:r>
            <w:r w:rsidR="004B6648">
              <w:rPr>
                <w:noProof/>
                <w:webHidden/>
              </w:rPr>
            </w:r>
            <w:r w:rsidR="004B6648">
              <w:rPr>
                <w:noProof/>
                <w:webHidden/>
              </w:rPr>
              <w:fldChar w:fldCharType="separate"/>
            </w:r>
            <w:r w:rsidR="00C91B1C">
              <w:rPr>
                <w:noProof/>
                <w:webHidden/>
              </w:rPr>
              <w:t>3</w:t>
            </w:r>
            <w:r w:rsidR="004B6648">
              <w:rPr>
                <w:noProof/>
                <w:webHidden/>
              </w:rPr>
              <w:fldChar w:fldCharType="end"/>
            </w:r>
          </w:hyperlink>
        </w:p>
        <w:p w14:paraId="643C458F" w14:textId="338010CD" w:rsidR="004B6648" w:rsidRDefault="00356A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6184406" w:history="1">
            <w:r w:rsidR="004B6648" w:rsidRPr="0012359F">
              <w:rPr>
                <w:rStyle w:val="Hyperlink"/>
                <w:noProof/>
                <w:lang w:val="en-GB"/>
              </w:rPr>
              <w:t>Heading 1.2</w:t>
            </w:r>
            <w:r w:rsidR="004B6648">
              <w:rPr>
                <w:noProof/>
                <w:webHidden/>
              </w:rPr>
              <w:tab/>
            </w:r>
            <w:r w:rsidR="004B6648">
              <w:rPr>
                <w:noProof/>
                <w:webHidden/>
              </w:rPr>
              <w:fldChar w:fldCharType="begin"/>
            </w:r>
            <w:r w:rsidR="004B6648">
              <w:rPr>
                <w:noProof/>
                <w:webHidden/>
              </w:rPr>
              <w:instrText xml:space="preserve"> PAGEREF _Toc106184406 \h </w:instrText>
            </w:r>
            <w:r w:rsidR="004B6648">
              <w:rPr>
                <w:noProof/>
                <w:webHidden/>
              </w:rPr>
            </w:r>
            <w:r w:rsidR="004B6648">
              <w:rPr>
                <w:noProof/>
                <w:webHidden/>
              </w:rPr>
              <w:fldChar w:fldCharType="separate"/>
            </w:r>
            <w:r w:rsidR="00C91B1C">
              <w:rPr>
                <w:noProof/>
                <w:webHidden/>
              </w:rPr>
              <w:t>3</w:t>
            </w:r>
            <w:r w:rsidR="004B6648">
              <w:rPr>
                <w:noProof/>
                <w:webHidden/>
              </w:rPr>
              <w:fldChar w:fldCharType="end"/>
            </w:r>
          </w:hyperlink>
        </w:p>
        <w:p w14:paraId="774567EC" w14:textId="5A1E2974" w:rsidR="004B6648" w:rsidRDefault="00356A91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06184407" w:history="1">
            <w:r w:rsidR="004B6648" w:rsidRPr="0012359F">
              <w:rPr>
                <w:rStyle w:val="Hyperlink"/>
                <w:noProof/>
                <w:lang w:val="en-GB"/>
              </w:rPr>
              <w:t>Heading 1.3</w:t>
            </w:r>
            <w:r w:rsidR="004B6648">
              <w:rPr>
                <w:noProof/>
                <w:webHidden/>
              </w:rPr>
              <w:tab/>
            </w:r>
            <w:r w:rsidR="004B6648">
              <w:rPr>
                <w:noProof/>
                <w:webHidden/>
              </w:rPr>
              <w:fldChar w:fldCharType="begin"/>
            </w:r>
            <w:r w:rsidR="004B6648">
              <w:rPr>
                <w:noProof/>
                <w:webHidden/>
              </w:rPr>
              <w:instrText xml:space="preserve"> PAGEREF _Toc106184407 \h </w:instrText>
            </w:r>
            <w:r w:rsidR="004B6648">
              <w:rPr>
                <w:noProof/>
                <w:webHidden/>
              </w:rPr>
            </w:r>
            <w:r w:rsidR="004B6648">
              <w:rPr>
                <w:noProof/>
                <w:webHidden/>
              </w:rPr>
              <w:fldChar w:fldCharType="separate"/>
            </w:r>
            <w:r w:rsidR="00C91B1C">
              <w:rPr>
                <w:noProof/>
                <w:webHidden/>
              </w:rPr>
              <w:t>4</w:t>
            </w:r>
            <w:r w:rsidR="004B6648">
              <w:rPr>
                <w:noProof/>
                <w:webHidden/>
              </w:rPr>
              <w:fldChar w:fldCharType="end"/>
            </w:r>
          </w:hyperlink>
        </w:p>
        <w:p w14:paraId="3CB0B4EE" w14:textId="0FD763DE" w:rsidR="004B6648" w:rsidRDefault="00356A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6184408" w:history="1">
            <w:r w:rsidR="004B6648" w:rsidRPr="0012359F">
              <w:rPr>
                <w:rStyle w:val="Hyperlink"/>
                <w:noProof/>
              </w:rPr>
              <w:t>Heading 2.3</w:t>
            </w:r>
            <w:r w:rsidR="004B6648">
              <w:rPr>
                <w:noProof/>
                <w:webHidden/>
              </w:rPr>
              <w:tab/>
            </w:r>
            <w:r w:rsidR="004B6648">
              <w:rPr>
                <w:noProof/>
                <w:webHidden/>
              </w:rPr>
              <w:fldChar w:fldCharType="begin"/>
            </w:r>
            <w:r w:rsidR="004B6648">
              <w:rPr>
                <w:noProof/>
                <w:webHidden/>
              </w:rPr>
              <w:instrText xml:space="preserve"> PAGEREF _Toc106184408 \h </w:instrText>
            </w:r>
            <w:r w:rsidR="004B6648">
              <w:rPr>
                <w:noProof/>
                <w:webHidden/>
              </w:rPr>
            </w:r>
            <w:r w:rsidR="004B6648">
              <w:rPr>
                <w:noProof/>
                <w:webHidden/>
              </w:rPr>
              <w:fldChar w:fldCharType="separate"/>
            </w:r>
            <w:r w:rsidR="00C91B1C">
              <w:rPr>
                <w:noProof/>
                <w:webHidden/>
              </w:rPr>
              <w:t>5</w:t>
            </w:r>
            <w:r w:rsidR="004B6648">
              <w:rPr>
                <w:noProof/>
                <w:webHidden/>
              </w:rPr>
              <w:fldChar w:fldCharType="end"/>
            </w:r>
          </w:hyperlink>
        </w:p>
        <w:p w14:paraId="6219F363" w14:textId="1DF699BD" w:rsidR="004B6648" w:rsidRDefault="00356A91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6184409" w:history="1">
            <w:r w:rsidR="004B6648" w:rsidRPr="0012359F">
              <w:rPr>
                <w:rStyle w:val="Hyperlink"/>
                <w:noProof/>
                <w:lang w:val="en-GB"/>
              </w:rPr>
              <w:t>Heading 2.4</w:t>
            </w:r>
            <w:r w:rsidR="004B6648">
              <w:rPr>
                <w:noProof/>
                <w:webHidden/>
              </w:rPr>
              <w:tab/>
            </w:r>
            <w:r w:rsidR="004B6648">
              <w:rPr>
                <w:noProof/>
                <w:webHidden/>
              </w:rPr>
              <w:fldChar w:fldCharType="begin"/>
            </w:r>
            <w:r w:rsidR="004B6648">
              <w:rPr>
                <w:noProof/>
                <w:webHidden/>
              </w:rPr>
              <w:instrText xml:space="preserve"> PAGEREF _Toc106184409 \h </w:instrText>
            </w:r>
            <w:r w:rsidR="004B6648">
              <w:rPr>
                <w:noProof/>
                <w:webHidden/>
              </w:rPr>
            </w:r>
            <w:r w:rsidR="004B6648">
              <w:rPr>
                <w:noProof/>
                <w:webHidden/>
              </w:rPr>
              <w:fldChar w:fldCharType="separate"/>
            </w:r>
            <w:r w:rsidR="00C91B1C">
              <w:rPr>
                <w:noProof/>
                <w:webHidden/>
              </w:rPr>
              <w:t>6</w:t>
            </w:r>
            <w:r w:rsidR="004B6648">
              <w:rPr>
                <w:noProof/>
                <w:webHidden/>
              </w:rPr>
              <w:fldChar w:fldCharType="end"/>
            </w:r>
          </w:hyperlink>
        </w:p>
        <w:p w14:paraId="54C49FA9" w14:textId="45E51FCA" w:rsidR="004B6648" w:rsidRDefault="004B6648">
          <w:r>
            <w:rPr>
              <w:b/>
              <w:bCs/>
              <w:noProof/>
            </w:rPr>
            <w:fldChar w:fldCharType="end"/>
          </w:r>
        </w:p>
      </w:sdtContent>
    </w:sdt>
    <w:p w14:paraId="034FDD4A" w14:textId="44C09B19" w:rsidR="004B6648" w:rsidRDefault="004B6648">
      <w:pPr>
        <w:rPr>
          <w:rFonts w:asciiTheme="majorHAnsi" w:eastAsiaTheme="majorEastAsia" w:hAnsiTheme="majorHAnsi" w:cstheme="majorBidi"/>
          <w:color w:val="1F4E79" w:themeColor="accent1" w:themeShade="80"/>
          <w:sz w:val="32"/>
          <w:szCs w:val="32"/>
        </w:rPr>
      </w:pPr>
      <w:r>
        <w:br w:type="page"/>
      </w:r>
    </w:p>
    <w:p w14:paraId="2C0AF230" w14:textId="77777777" w:rsidR="004B6648" w:rsidRDefault="004B6648" w:rsidP="004B6648">
      <w:pPr>
        <w:pStyle w:val="Heading1"/>
      </w:pPr>
    </w:p>
    <w:p w14:paraId="6D988218" w14:textId="77777777" w:rsidR="004B6648" w:rsidRDefault="004B6648" w:rsidP="004B6648">
      <w:pPr>
        <w:pStyle w:val="Heading1"/>
      </w:pPr>
    </w:p>
    <w:p w14:paraId="110BC677" w14:textId="29E9135C" w:rsidR="004B6648" w:rsidRDefault="004B6648" w:rsidP="004B6648">
      <w:pPr>
        <w:pStyle w:val="Heading1"/>
      </w:pPr>
      <w:bookmarkStart w:id="0" w:name="_Toc106184403"/>
      <w:r>
        <w:t>Heading 1.1</w:t>
      </w:r>
      <w:bookmarkEnd w:id="0"/>
    </w:p>
    <w:p w14:paraId="2623F5F7" w14:textId="77777777" w:rsidR="004B6648" w:rsidRDefault="004B6648"/>
    <w:p w14:paraId="096A094C" w14:textId="59B0E7F6" w:rsid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72BFB7EF" w14:textId="4000376C" w:rsidR="004B6648" w:rsidRDefault="004B6648" w:rsidP="004B0555">
      <w:pPr>
        <w:rPr>
          <w:lang w:val="en-GB"/>
        </w:rPr>
      </w:pPr>
    </w:p>
    <w:p w14:paraId="635AFDC7" w14:textId="0CEDF588" w:rsidR="004B6648" w:rsidRDefault="004B6648" w:rsidP="004B6648">
      <w:pPr>
        <w:pStyle w:val="Heading2"/>
        <w:rPr>
          <w:lang w:val="en-GB"/>
        </w:rPr>
      </w:pPr>
      <w:bookmarkStart w:id="1" w:name="_Toc106184404"/>
      <w:r>
        <w:rPr>
          <w:lang w:val="en-GB"/>
        </w:rPr>
        <w:t>Heading 2.1</w:t>
      </w:r>
      <w:bookmarkEnd w:id="1"/>
    </w:p>
    <w:p w14:paraId="5B36B443" w14:textId="77777777" w:rsidR="004B6648" w:rsidRPr="004B0555" w:rsidRDefault="004B6648" w:rsidP="004B0555">
      <w:pPr>
        <w:rPr>
          <w:lang w:val="en-GB"/>
        </w:rPr>
      </w:pPr>
    </w:p>
    <w:p w14:paraId="43F364B4" w14:textId="4A522BE9" w:rsid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4D6B589E" w14:textId="2A339079" w:rsidR="00C91B1C" w:rsidRDefault="00C91B1C" w:rsidP="004B0555">
      <w:pPr>
        <w:rPr>
          <w:lang w:val="en-GB"/>
        </w:rPr>
      </w:pPr>
    </w:p>
    <w:p w14:paraId="173A3B17" w14:textId="58949730" w:rsid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1</w:t>
      </w:r>
    </w:p>
    <w:p w14:paraId="5778FD5A" w14:textId="3A9FEFC5" w:rsid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2</w:t>
      </w:r>
    </w:p>
    <w:p w14:paraId="24BE3900" w14:textId="0247360B" w:rsidR="00C91B1C" w:rsidRPr="00C91B1C" w:rsidRDefault="00C91B1C" w:rsidP="00C91B1C">
      <w:pPr>
        <w:pStyle w:val="ListParagraph"/>
        <w:numPr>
          <w:ilvl w:val="0"/>
          <w:numId w:val="24"/>
        </w:numPr>
        <w:rPr>
          <w:lang w:val="en-GB"/>
        </w:rPr>
      </w:pPr>
      <w:r>
        <w:rPr>
          <w:lang w:val="en-GB"/>
        </w:rPr>
        <w:t>Bullet 3</w:t>
      </w:r>
    </w:p>
    <w:p w14:paraId="263BF110" w14:textId="77777777" w:rsidR="004B6648" w:rsidRDefault="004B6648" w:rsidP="004B0555">
      <w:pPr>
        <w:rPr>
          <w:lang w:val="en-GB"/>
        </w:rPr>
      </w:pPr>
    </w:p>
    <w:p w14:paraId="3F061106" w14:textId="5CAE4FE5" w:rsidR="00C31408" w:rsidRPr="004B0555" w:rsidRDefault="004B0555" w:rsidP="004B0555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0987EDDB" w14:textId="3EBCAC59" w:rsidR="00C31408" w:rsidRPr="004B0555" w:rsidRDefault="00C31408">
      <w:pPr>
        <w:rPr>
          <w:lang w:val="en-GB"/>
        </w:rPr>
      </w:pPr>
      <w:r w:rsidRPr="004B0555">
        <w:rPr>
          <w:lang w:val="en-GB"/>
        </w:rPr>
        <w:br w:type="page"/>
      </w:r>
    </w:p>
    <w:p w14:paraId="35D523BA" w14:textId="77777777" w:rsidR="00C31965" w:rsidRPr="00C31965" w:rsidRDefault="00C31965" w:rsidP="00C31965">
      <w:pPr>
        <w:rPr>
          <w:lang w:val="en-GB"/>
        </w:rPr>
      </w:pPr>
      <w:r w:rsidRPr="00C31965">
        <w:rPr>
          <w:lang w:val="en-GB"/>
        </w:rPr>
        <w:lastRenderedPageBreak/>
        <w:t>Seite 2 Zeile 1 We use a technique called component shadowing to override an</w:t>
      </w:r>
    </w:p>
    <w:p w14:paraId="6C9067AA" w14:textId="77777777" w:rsidR="004B6648" w:rsidRDefault="004B6648" w:rsidP="00C31965">
      <w:pPr>
        <w:rPr>
          <w:lang w:val="en-GB"/>
        </w:rPr>
      </w:pPr>
    </w:p>
    <w:p w14:paraId="60B0018F" w14:textId="20D2FDCB" w:rsidR="004B6648" w:rsidRDefault="004B6648" w:rsidP="004B6648">
      <w:pPr>
        <w:pStyle w:val="Heading2"/>
        <w:rPr>
          <w:lang w:val="en-GB"/>
        </w:rPr>
      </w:pPr>
      <w:bookmarkStart w:id="2" w:name="_Toc106184405"/>
      <w:r>
        <w:rPr>
          <w:lang w:val="en-GB"/>
        </w:rPr>
        <w:t>Heading 2.2</w:t>
      </w:r>
      <w:bookmarkEnd w:id="2"/>
    </w:p>
    <w:p w14:paraId="2C29F09A" w14:textId="77777777" w:rsidR="004B6648" w:rsidRDefault="004B6648" w:rsidP="00C31965">
      <w:pPr>
        <w:rPr>
          <w:lang w:val="en-GB"/>
        </w:rPr>
      </w:pPr>
    </w:p>
    <w:p w14:paraId="4CC86B50" w14:textId="4DCE3384" w:rsidR="00C31965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7A9B28DD" w14:textId="2D7BB0C1" w:rsidR="004B6648" w:rsidRDefault="004B6648" w:rsidP="00C31965">
      <w:pPr>
        <w:rPr>
          <w:lang w:val="en-GB"/>
        </w:rPr>
      </w:pPr>
    </w:p>
    <w:p w14:paraId="7D38A95C" w14:textId="3AF4C519" w:rsidR="004B6648" w:rsidRDefault="004B6648" w:rsidP="004B6648">
      <w:pPr>
        <w:pStyle w:val="Heading1"/>
        <w:rPr>
          <w:lang w:val="en-GB"/>
        </w:rPr>
      </w:pPr>
      <w:bookmarkStart w:id="3" w:name="_Toc106184406"/>
      <w:r>
        <w:rPr>
          <w:lang w:val="en-GB"/>
        </w:rPr>
        <w:t>Heading 1.2</w:t>
      </w:r>
      <w:bookmarkEnd w:id="3"/>
    </w:p>
    <w:p w14:paraId="5B3A176A" w14:textId="77777777" w:rsidR="004B6648" w:rsidRPr="00C31965" w:rsidRDefault="004B6648" w:rsidP="00C31965">
      <w:pPr>
        <w:rPr>
          <w:lang w:val="en-GB"/>
        </w:rPr>
      </w:pPr>
    </w:p>
    <w:p w14:paraId="34D9480F" w14:textId="00F0FB4C" w:rsidR="00C31408" w:rsidRDefault="00C31965" w:rsidP="00C31965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p w14:paraId="37E54809" w14:textId="72095F4C" w:rsidR="00C91B1C" w:rsidRDefault="00C91B1C" w:rsidP="00C31965">
      <w:pPr>
        <w:rPr>
          <w:lang w:val="en-GB"/>
        </w:rPr>
      </w:pPr>
    </w:p>
    <w:p w14:paraId="6C99D221" w14:textId="4191EEEC" w:rsid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1</w:t>
      </w:r>
    </w:p>
    <w:p w14:paraId="16879839" w14:textId="00111E16" w:rsid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2</w:t>
      </w:r>
    </w:p>
    <w:p w14:paraId="2BBBE279" w14:textId="3D579BF2" w:rsidR="00C91B1C" w:rsidRPr="00C91B1C" w:rsidRDefault="00C91B1C" w:rsidP="00C91B1C">
      <w:pPr>
        <w:pStyle w:val="ListParagraph"/>
        <w:numPr>
          <w:ilvl w:val="0"/>
          <w:numId w:val="25"/>
        </w:numPr>
        <w:rPr>
          <w:lang w:val="en-GB"/>
        </w:rPr>
      </w:pPr>
      <w:r>
        <w:rPr>
          <w:lang w:val="en-GB"/>
        </w:rPr>
        <w:t>Numbered 3</w:t>
      </w:r>
    </w:p>
    <w:p w14:paraId="07607B5A" w14:textId="77777777" w:rsidR="00C31408" w:rsidRPr="00C31965" w:rsidRDefault="00C31408">
      <w:pPr>
        <w:rPr>
          <w:lang w:val="en-GB"/>
        </w:rPr>
      </w:pPr>
      <w:r w:rsidRPr="00C31965">
        <w:rPr>
          <w:lang w:val="en-GB"/>
        </w:rPr>
        <w:br w:type="page"/>
      </w:r>
    </w:p>
    <w:p w14:paraId="45197328" w14:textId="46988584" w:rsidR="004B6648" w:rsidRDefault="004B6648" w:rsidP="004B6648">
      <w:pPr>
        <w:pStyle w:val="Heading1"/>
        <w:rPr>
          <w:lang w:val="en-GB"/>
        </w:rPr>
      </w:pPr>
      <w:bookmarkStart w:id="4" w:name="_Toc106184407"/>
      <w:r>
        <w:rPr>
          <w:lang w:val="en-GB"/>
        </w:rPr>
        <w:lastRenderedPageBreak/>
        <w:t>Heading 1.3</w:t>
      </w:r>
      <w:bookmarkEnd w:id="4"/>
    </w:p>
    <w:p w14:paraId="1489D553" w14:textId="77777777" w:rsidR="004B6648" w:rsidRDefault="004B6648" w:rsidP="002C4461">
      <w:pPr>
        <w:rPr>
          <w:lang w:val="en-GB"/>
        </w:rPr>
      </w:pPr>
    </w:p>
    <w:p w14:paraId="18DA0B20" w14:textId="7C639CF8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1 replacing component in the same original folder path inside the </w:t>
      </w:r>
    </w:p>
    <w:p w14:paraId="7FE97F72" w14:textId="77777777" w:rsidR="002C4461" w:rsidRPr="002C4461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2 We start with the first case and change the font to another Google  </w:t>
      </w:r>
    </w:p>
    <w:p w14:paraId="672C983D" w14:textId="0461A999" w:rsidR="00C31408" w:rsidRDefault="002C4461" w:rsidP="002C4461">
      <w:pPr>
        <w:rPr>
          <w:lang w:val="en-GB"/>
        </w:rPr>
      </w:pPr>
      <w:r w:rsidRPr="002C4461">
        <w:rPr>
          <w:lang w:val="en-GB"/>
        </w:rPr>
        <w:t xml:space="preserve">Seite 3 Zeile 3 font, Lato. The overall font is defined in </w:t>
      </w:r>
      <w:proofErr w:type="spellStart"/>
      <w:r w:rsidRPr="002C4461">
        <w:rPr>
          <w:lang w:val="en-GB"/>
        </w:rPr>
        <w:t>Volto</w:t>
      </w:r>
      <w:proofErr w:type="spellEnd"/>
      <w:r w:rsidRPr="002C4461">
        <w:rPr>
          <w:lang w:val="en-GB"/>
        </w:rPr>
        <w:t xml:space="preserve"> and can be found in</w:t>
      </w:r>
    </w:p>
    <w:p w14:paraId="31B3FFC4" w14:textId="10BFC0DD" w:rsidR="00520947" w:rsidRDefault="00520947">
      <w:pPr>
        <w:rPr>
          <w:lang w:val="en-GB"/>
        </w:rPr>
      </w:pPr>
      <w:r>
        <w:rPr>
          <w:lang w:val="en-GB"/>
        </w:rPr>
        <w:br w:type="page"/>
      </w:r>
    </w:p>
    <w:p w14:paraId="411CA0C0" w14:textId="0E8F9464" w:rsidR="00520947" w:rsidRDefault="00520947" w:rsidP="00520947"/>
    <w:p w14:paraId="353C8689" w14:textId="10E24D88" w:rsidR="004B6648" w:rsidRDefault="004B6648" w:rsidP="004B6648">
      <w:pPr>
        <w:pStyle w:val="Heading2"/>
      </w:pPr>
      <w:bookmarkStart w:id="5" w:name="_Toc106184408"/>
      <w:r>
        <w:t>Heading 2.3</w:t>
      </w:r>
      <w:bookmarkEnd w:id="5"/>
      <w:r>
        <w:t xml:space="preserve"> </w:t>
      </w:r>
    </w:p>
    <w:p w14:paraId="54C51081" w14:textId="77777777" w:rsidR="004B6648" w:rsidRDefault="004B6648" w:rsidP="00520947"/>
    <w:p w14:paraId="024FC2BD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1 This chapter uses </w:t>
      </w:r>
      <w:proofErr w:type="spellStart"/>
      <w:r w:rsidRPr="004B0555">
        <w:rPr>
          <w:lang w:val="en-GB"/>
        </w:rPr>
        <w:t>Volto</w:t>
      </w:r>
      <w:proofErr w:type="spellEnd"/>
      <w:r w:rsidRPr="004B0555">
        <w:rPr>
          <w:lang w:val="en-GB"/>
        </w:rPr>
        <w:t xml:space="preserve"> to change displaying the dates in</w:t>
      </w:r>
    </w:p>
    <w:p w14:paraId="48EE9018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2 </w:t>
      </w:r>
      <w:proofErr w:type="spellStart"/>
      <w:r w:rsidRPr="004B0555">
        <w:rPr>
          <w:lang w:val="en-GB"/>
        </w:rPr>
        <w:t>talkview</w:t>
      </w:r>
      <w:proofErr w:type="spellEnd"/>
      <w:r w:rsidRPr="004B0555">
        <w:rPr>
          <w:lang w:val="en-GB"/>
        </w:rPr>
        <w:t xml:space="preserve"> and </w:t>
      </w:r>
      <w:proofErr w:type="spellStart"/>
      <w:r w:rsidRPr="004B0555">
        <w:rPr>
          <w:lang w:val="en-GB"/>
        </w:rPr>
        <w:t>talklistview</w:t>
      </w:r>
      <w:proofErr w:type="spellEnd"/>
      <w:r w:rsidRPr="004B0555">
        <w:rPr>
          <w:lang w:val="en-GB"/>
        </w:rPr>
        <w:t xml:space="preserve">. To meet the same requirements in </w:t>
      </w:r>
    </w:p>
    <w:p w14:paraId="031AD4D9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t xml:space="preserve">Seite 1 Zeile 3 classic </w:t>
      </w:r>
      <w:proofErr w:type="spellStart"/>
      <w:r w:rsidRPr="004B0555">
        <w:rPr>
          <w:lang w:val="en-GB"/>
        </w:rPr>
        <w:t>Plone</w:t>
      </w:r>
      <w:proofErr w:type="spellEnd"/>
      <w:r w:rsidRPr="004B0555">
        <w:rPr>
          <w:lang w:val="en-GB"/>
        </w:rPr>
        <w:t xml:space="preserve"> see the chapter Turning Talks into Events.</w:t>
      </w:r>
    </w:p>
    <w:p w14:paraId="37643112" w14:textId="77777777" w:rsidR="00520947" w:rsidRPr="004B0555" w:rsidRDefault="00520947" w:rsidP="00520947">
      <w:pPr>
        <w:rPr>
          <w:lang w:val="en-GB"/>
        </w:rPr>
      </w:pPr>
      <w:r w:rsidRPr="004B0555">
        <w:rPr>
          <w:lang w:val="en-GB"/>
        </w:rPr>
        <w:br w:type="page"/>
      </w:r>
    </w:p>
    <w:p w14:paraId="02100C0E" w14:textId="27F63CD7" w:rsidR="004B6648" w:rsidRDefault="004B6648" w:rsidP="004B6648">
      <w:pPr>
        <w:pStyle w:val="Heading2"/>
        <w:rPr>
          <w:lang w:val="en-GB"/>
        </w:rPr>
      </w:pPr>
      <w:bookmarkStart w:id="6" w:name="_Toc106184409"/>
      <w:r>
        <w:rPr>
          <w:lang w:val="en-GB"/>
        </w:rPr>
        <w:lastRenderedPageBreak/>
        <w:t>Heading 2.4</w:t>
      </w:r>
      <w:bookmarkEnd w:id="6"/>
    </w:p>
    <w:p w14:paraId="0E53E193" w14:textId="77777777" w:rsidR="004B6648" w:rsidRDefault="004B6648" w:rsidP="00520947">
      <w:pPr>
        <w:rPr>
          <w:lang w:val="en-GB"/>
        </w:rPr>
      </w:pPr>
    </w:p>
    <w:p w14:paraId="19BB47C6" w14:textId="3CAB2FC1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>Seite 2 Zeile 1 We use a technique called component shadowing to override an</w:t>
      </w:r>
    </w:p>
    <w:p w14:paraId="40BD454E" w14:textId="77777777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2 Zeile 2 existing </w:t>
      </w:r>
      <w:proofErr w:type="spellStart"/>
      <w:r w:rsidRPr="00C31965">
        <w:rPr>
          <w:lang w:val="en-GB"/>
        </w:rPr>
        <w:t>Volto</w:t>
      </w:r>
      <w:proofErr w:type="spellEnd"/>
      <w:r w:rsidRPr="00C31965">
        <w:rPr>
          <w:lang w:val="en-GB"/>
        </w:rPr>
        <w:t xml:space="preserve"> component with our local custom version, without  </w:t>
      </w:r>
    </w:p>
    <w:p w14:paraId="23001F48" w14:textId="28863F55" w:rsidR="00520947" w:rsidRPr="00C31965" w:rsidRDefault="00520947" w:rsidP="00520947">
      <w:pPr>
        <w:rPr>
          <w:lang w:val="en-GB"/>
        </w:rPr>
      </w:pPr>
      <w:r w:rsidRPr="00C31965">
        <w:rPr>
          <w:lang w:val="en-GB"/>
        </w:rPr>
        <w:t xml:space="preserve">Seite 2 Zeile 3 having to modify </w:t>
      </w:r>
      <w:proofErr w:type="spellStart"/>
      <w:r w:rsidRPr="00C31965">
        <w:rPr>
          <w:lang w:val="en-GB"/>
        </w:rPr>
        <w:t>Volto's</w:t>
      </w:r>
      <w:proofErr w:type="spellEnd"/>
      <w:r w:rsidRPr="00C31965">
        <w:rPr>
          <w:lang w:val="en-GB"/>
        </w:rPr>
        <w:t xml:space="preserve"> source code at all. You have to place the</w:t>
      </w:r>
    </w:p>
    <w:sectPr w:rsidR="00520947" w:rsidRPr="00C31965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150F8" w14:textId="77777777" w:rsidR="008A64D7" w:rsidRDefault="008A64D7" w:rsidP="00C31408">
      <w:r>
        <w:separator/>
      </w:r>
    </w:p>
  </w:endnote>
  <w:endnote w:type="continuationSeparator" w:id="0">
    <w:p w14:paraId="23B761F5" w14:textId="77777777" w:rsidR="008A64D7" w:rsidRDefault="008A64D7" w:rsidP="00C3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B4D9E2" w14:textId="2E43E4D8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>Footer 1</w:t>
    </w:r>
  </w:p>
  <w:p w14:paraId="69E6C607" w14:textId="7B446333" w:rsidR="00C31408" w:rsidRPr="00400294" w:rsidRDefault="00C31408" w:rsidP="00C31408">
    <w:pPr>
      <w:pStyle w:val="Footer"/>
      <w:tabs>
        <w:tab w:val="left" w:pos="1305"/>
      </w:tabs>
      <w:rPr>
        <w:lang w:val="en-GB"/>
      </w:rPr>
    </w:pPr>
    <w:r w:rsidRPr="00400294">
      <w:rPr>
        <w:lang w:val="en-GB"/>
      </w:rPr>
      <w:t xml:space="preserve">Footer </w:t>
    </w:r>
    <w:r w:rsidR="00DE1B5F">
      <w:rPr>
        <w:lang w:val="en-GB"/>
      </w:rPr>
      <w:t>2</w:t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lang w:val="en-GB"/>
      </w:rPr>
      <w:tab/>
    </w:r>
    <w:r w:rsidRPr="00400294">
      <w:rPr>
        <w:rFonts w:asciiTheme="majorHAnsi" w:eastAsiaTheme="majorEastAsia" w:hAnsiTheme="majorHAnsi" w:cstheme="majorBidi"/>
        <w:sz w:val="28"/>
        <w:szCs w:val="28"/>
        <w:lang w:val="en-GB"/>
      </w:rPr>
      <w:t xml:space="preserve">pg. </w:t>
    </w:r>
    <w:r w:rsidRPr="00C31408">
      <w:rPr>
        <w:rFonts w:eastAsiaTheme="minorEastAsia"/>
        <w:lang w:val="de-CH"/>
      </w:rPr>
      <w:fldChar w:fldCharType="begin"/>
    </w:r>
    <w:r w:rsidRPr="00400294">
      <w:rPr>
        <w:lang w:val="en-GB"/>
      </w:rPr>
      <w:instrText xml:space="preserve"> PAGE    \* MERGEFORMAT </w:instrText>
    </w:r>
    <w:r w:rsidRPr="00C31408">
      <w:rPr>
        <w:rFonts w:eastAsiaTheme="minorEastAsia"/>
        <w:lang w:val="de-CH"/>
      </w:rPr>
      <w:fldChar w:fldCharType="separate"/>
    </w:r>
    <w:r w:rsidRPr="00400294">
      <w:rPr>
        <w:rFonts w:asciiTheme="majorHAnsi" w:eastAsiaTheme="majorEastAsia" w:hAnsiTheme="majorHAnsi" w:cstheme="majorBidi"/>
        <w:noProof/>
        <w:sz w:val="28"/>
        <w:szCs w:val="28"/>
        <w:lang w:val="en-GB"/>
      </w:rPr>
      <w:t>1</w:t>
    </w:r>
    <w:r w:rsidRPr="00C31408">
      <w:rPr>
        <w:rFonts w:asciiTheme="majorHAnsi" w:eastAsiaTheme="majorEastAsia" w:hAnsiTheme="majorHAnsi" w:cstheme="majorBidi"/>
        <w:noProof/>
        <w:sz w:val="28"/>
        <w:szCs w:val="28"/>
        <w:lang w:val="de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C0B64" w14:textId="77777777" w:rsidR="008A64D7" w:rsidRDefault="008A64D7" w:rsidP="00C31408">
      <w:r>
        <w:separator/>
      </w:r>
    </w:p>
  </w:footnote>
  <w:footnote w:type="continuationSeparator" w:id="0">
    <w:p w14:paraId="02C4D93B" w14:textId="77777777" w:rsidR="008A64D7" w:rsidRDefault="008A64D7" w:rsidP="00C314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5A26E" w14:textId="1DD2D47C" w:rsidR="00C31408" w:rsidRDefault="00C31408">
    <w:pPr>
      <w:pStyle w:val="Header"/>
      <w:rPr>
        <w:lang w:val="de-CH"/>
      </w:rPr>
    </w:pPr>
    <w:r>
      <w:rPr>
        <w:lang w:val="de-CH"/>
      </w:rPr>
      <w:t>Header 1</w:t>
    </w:r>
  </w:p>
  <w:p w14:paraId="3C2E48C7" w14:textId="1728E272" w:rsidR="00C31408" w:rsidRDefault="00C31408">
    <w:pPr>
      <w:pStyle w:val="Header"/>
      <w:rPr>
        <w:lang w:val="de-CH"/>
      </w:rPr>
    </w:pPr>
    <w:r>
      <w:rPr>
        <w:lang w:val="de-CH"/>
      </w:rPr>
      <w:t>Header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5461C96"/>
    <w:multiLevelType w:val="hybridMultilevel"/>
    <w:tmpl w:val="990040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81631EE"/>
    <w:multiLevelType w:val="hybridMultilevel"/>
    <w:tmpl w:val="5260C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877010435">
    <w:abstractNumId w:val="20"/>
  </w:num>
  <w:num w:numId="2" w16cid:durableId="1101879028">
    <w:abstractNumId w:val="12"/>
  </w:num>
  <w:num w:numId="3" w16cid:durableId="1954358850">
    <w:abstractNumId w:val="10"/>
  </w:num>
  <w:num w:numId="4" w16cid:durableId="1667854546">
    <w:abstractNumId w:val="22"/>
  </w:num>
  <w:num w:numId="5" w16cid:durableId="21633406">
    <w:abstractNumId w:val="13"/>
  </w:num>
  <w:num w:numId="6" w16cid:durableId="456337217">
    <w:abstractNumId w:val="17"/>
  </w:num>
  <w:num w:numId="7" w16cid:durableId="1404110011">
    <w:abstractNumId w:val="19"/>
  </w:num>
  <w:num w:numId="8" w16cid:durableId="1827672159">
    <w:abstractNumId w:val="9"/>
  </w:num>
  <w:num w:numId="9" w16cid:durableId="1605071846">
    <w:abstractNumId w:val="7"/>
  </w:num>
  <w:num w:numId="10" w16cid:durableId="1924558359">
    <w:abstractNumId w:val="6"/>
  </w:num>
  <w:num w:numId="11" w16cid:durableId="1815757101">
    <w:abstractNumId w:val="5"/>
  </w:num>
  <w:num w:numId="12" w16cid:durableId="332803159">
    <w:abstractNumId w:val="4"/>
  </w:num>
  <w:num w:numId="13" w16cid:durableId="1346130904">
    <w:abstractNumId w:val="8"/>
  </w:num>
  <w:num w:numId="14" w16cid:durableId="2067099536">
    <w:abstractNumId w:val="3"/>
  </w:num>
  <w:num w:numId="15" w16cid:durableId="221140053">
    <w:abstractNumId w:val="2"/>
  </w:num>
  <w:num w:numId="16" w16cid:durableId="1162771570">
    <w:abstractNumId w:val="1"/>
  </w:num>
  <w:num w:numId="17" w16cid:durableId="1141918210">
    <w:abstractNumId w:val="0"/>
  </w:num>
  <w:num w:numId="18" w16cid:durableId="1816410269">
    <w:abstractNumId w:val="15"/>
  </w:num>
  <w:num w:numId="19" w16cid:durableId="98454601">
    <w:abstractNumId w:val="16"/>
  </w:num>
  <w:num w:numId="20" w16cid:durableId="483662526">
    <w:abstractNumId w:val="21"/>
  </w:num>
  <w:num w:numId="21" w16cid:durableId="144468498">
    <w:abstractNumId w:val="18"/>
  </w:num>
  <w:num w:numId="22" w16cid:durableId="231740213">
    <w:abstractNumId w:val="11"/>
  </w:num>
  <w:num w:numId="23" w16cid:durableId="328680558">
    <w:abstractNumId w:val="24"/>
  </w:num>
  <w:num w:numId="24" w16cid:durableId="1029528608">
    <w:abstractNumId w:val="23"/>
  </w:num>
  <w:num w:numId="25" w16cid:durableId="12721248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408"/>
    <w:rsid w:val="00093E8D"/>
    <w:rsid w:val="001418B9"/>
    <w:rsid w:val="002C4461"/>
    <w:rsid w:val="0030285B"/>
    <w:rsid w:val="00356A91"/>
    <w:rsid w:val="00400294"/>
    <w:rsid w:val="004B0555"/>
    <w:rsid w:val="004B6648"/>
    <w:rsid w:val="00520947"/>
    <w:rsid w:val="00645252"/>
    <w:rsid w:val="006D3D74"/>
    <w:rsid w:val="0083569A"/>
    <w:rsid w:val="00850CF7"/>
    <w:rsid w:val="00895F4C"/>
    <w:rsid w:val="008A64D7"/>
    <w:rsid w:val="00A9204E"/>
    <w:rsid w:val="00C31408"/>
    <w:rsid w:val="00C31965"/>
    <w:rsid w:val="00C91B1C"/>
    <w:rsid w:val="00DE1B5F"/>
    <w:rsid w:val="00F1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EACCBF5"/>
  <w15:chartTrackingRefBased/>
  <w15:docId w15:val="{E5FCB4C5-2821-44E3-BAC1-13412D37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rsid w:val="006D3D74"/>
  </w:style>
  <w:style w:type="paragraph" w:styleId="Footer">
    <w:name w:val="footer"/>
    <w:basedOn w:val="Normal"/>
    <w:link w:val="FooterChar"/>
    <w:uiPriority w:val="99"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TOCHeading">
    <w:name w:val="TOC Heading"/>
    <w:basedOn w:val="Heading1"/>
    <w:next w:val="Normal"/>
    <w:uiPriority w:val="39"/>
    <w:unhideWhenUsed/>
    <w:qFormat/>
    <w:rsid w:val="004B6648"/>
    <w:pPr>
      <w:spacing w:line="259" w:lineRule="auto"/>
      <w:outlineLvl w:val="9"/>
    </w:pPr>
    <w:rPr>
      <w:color w:val="2E74B5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4B664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B6648"/>
    <w:pPr>
      <w:spacing w:after="100"/>
      <w:ind w:left="220"/>
    </w:pPr>
  </w:style>
  <w:style w:type="paragraph" w:styleId="ListParagraph">
    <w:name w:val="List Paragraph"/>
    <w:basedOn w:val="Normal"/>
    <w:uiPriority w:val="34"/>
    <w:unhideWhenUsed/>
    <w:qFormat/>
    <w:rsid w:val="00C9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alte\AppData\Local\Microsoft\Office\16.0\DTS\en-US%7b24367BA3-34DD-4333-B011-3D3D6899CA37%7d\%7bFBBF4E19-84A0-4320-A5FE-8C2C2D30CCB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719E7D67-8990-4A4D-959F-A5A70A013E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{FBBF4E19-84A0-4320-A5FE-8C2C2D30CCB9}tf02786999_win32.dotx</Template>
  <TotalTime>0</TotalTime>
  <Pages>7</Pages>
  <Words>288</Words>
  <Characters>1646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Weinmann</dc:creator>
  <cp:keywords/>
  <dc:description/>
  <cp:lastModifiedBy>Walter Weinmann</cp:lastModifiedBy>
  <cp:revision>5</cp:revision>
  <cp:lastPrinted>2022-06-15T09:21:00Z</cp:lastPrinted>
  <dcterms:created xsi:type="dcterms:W3CDTF">2022-04-27T12:57:00Z</dcterms:created>
  <dcterms:modified xsi:type="dcterms:W3CDTF">2022-06-15T15:26:00Z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