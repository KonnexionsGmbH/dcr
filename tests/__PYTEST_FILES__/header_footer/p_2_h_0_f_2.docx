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EDDB" w14:textId="6A9E997B" w:rsidR="00C31408" w:rsidRPr="007B7CF9" w:rsidRDefault="00C31408" w:rsidP="007B7CF9">
      <w:pPr>
        <w:rPr>
          <w:lang w:val="en-GB"/>
        </w:rPr>
      </w:pPr>
      <w:r w:rsidRPr="007B7CF9">
        <w:rPr>
          <w:lang w:val="en-GB"/>
        </w:rPr>
        <w:br w:type="page"/>
      </w:r>
    </w:p>
    <w:p w14:paraId="07607B5A" w14:textId="5122C6C8" w:rsidR="00C31408" w:rsidRPr="00400294" w:rsidRDefault="00C31408">
      <w:pPr>
        <w:rPr>
          <w:lang w:val="de-CH"/>
        </w:rPr>
      </w:pPr>
    </w:p>
    <w:sectPr w:rsidR="00C31408" w:rsidRPr="004002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7C27" w14:textId="77777777" w:rsidR="00DC4189" w:rsidRDefault="00DC4189" w:rsidP="00C31408">
      <w:r>
        <w:separator/>
      </w:r>
    </w:p>
  </w:endnote>
  <w:endnote w:type="continuationSeparator" w:id="0">
    <w:p w14:paraId="59D71F6E" w14:textId="77777777" w:rsidR="00DC4189" w:rsidRDefault="00DC4189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0D38" w14:textId="77777777" w:rsidR="005A64DD" w:rsidRDefault="005A64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3884A011" w:rsidR="00C31408" w:rsidRDefault="00C31408" w:rsidP="00C31408">
    <w:pPr>
      <w:pStyle w:val="Footer"/>
      <w:tabs>
        <w:tab w:val="left" w:pos="1305"/>
      </w:tabs>
      <w:rPr>
        <w:rFonts w:asciiTheme="majorHAnsi" w:eastAsiaTheme="majorEastAsia" w:hAnsiTheme="majorHAnsi" w:cstheme="majorBidi"/>
        <w:noProof/>
        <w:sz w:val="28"/>
        <w:szCs w:val="28"/>
        <w:lang w:val="de-CH"/>
      </w:rPr>
    </w:pPr>
    <w:r w:rsidRPr="00400294">
      <w:rPr>
        <w:lang w:val="en-GB"/>
      </w:rPr>
      <w:t xml:space="preserve">Footer </w:t>
    </w:r>
    <w:r w:rsidR="00635E16">
      <w:rPr>
        <w:lang w:val="en-GB"/>
      </w:rPr>
      <w:t>1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  <w:p w14:paraId="52FD7561" w14:textId="7B6425D2" w:rsidR="00447988" w:rsidRPr="00400294" w:rsidRDefault="00447988" w:rsidP="00C31408">
    <w:pPr>
      <w:pStyle w:val="Footer"/>
      <w:tabs>
        <w:tab w:val="left" w:pos="1305"/>
      </w:tabs>
      <w:rPr>
        <w:lang w:val="en-GB"/>
      </w:rPr>
    </w:pPr>
    <w:r w:rsidRPr="00447988">
      <w:rPr>
        <w:lang w:val="en-GB"/>
      </w:rPr>
      <w:t>Footer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6520" w14:textId="77777777" w:rsidR="005A64DD" w:rsidRDefault="005A6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851D" w14:textId="77777777" w:rsidR="00DC4189" w:rsidRDefault="00DC4189" w:rsidP="00C31408">
      <w:r>
        <w:separator/>
      </w:r>
    </w:p>
  </w:footnote>
  <w:footnote w:type="continuationSeparator" w:id="0">
    <w:p w14:paraId="2A4ECAB4" w14:textId="77777777" w:rsidR="00DC4189" w:rsidRDefault="00DC4189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3BCA" w14:textId="77777777" w:rsidR="005A64DD" w:rsidRDefault="005A6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338A" w14:textId="50CDB2A7" w:rsidR="00447988" w:rsidRDefault="00447988" w:rsidP="005A64DD">
    <w:pPr>
      <w:pStyle w:val="Header"/>
    </w:pPr>
  </w:p>
  <w:p w14:paraId="7E4BA301" w14:textId="77777777" w:rsidR="005A64DD" w:rsidRPr="005A64DD" w:rsidRDefault="005A64DD" w:rsidP="005A64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FE9A" w14:textId="77777777" w:rsidR="005A64DD" w:rsidRDefault="005A6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E3ABA"/>
    <w:rsid w:val="0030285B"/>
    <w:rsid w:val="00400294"/>
    <w:rsid w:val="00432760"/>
    <w:rsid w:val="00447988"/>
    <w:rsid w:val="0049182A"/>
    <w:rsid w:val="0054076D"/>
    <w:rsid w:val="005A64DD"/>
    <w:rsid w:val="00635E16"/>
    <w:rsid w:val="00645252"/>
    <w:rsid w:val="006D3D74"/>
    <w:rsid w:val="007B7CF9"/>
    <w:rsid w:val="0083569A"/>
    <w:rsid w:val="00850CF7"/>
    <w:rsid w:val="00A9204E"/>
    <w:rsid w:val="00C31408"/>
    <w:rsid w:val="00C46080"/>
    <w:rsid w:val="00DC4189"/>
    <w:rsid w:val="00E06DC0"/>
    <w:rsid w:val="00F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2022-05-01T15:08:00Z</dcterms:created>
  <dcterms:modified xsi:type="dcterms:W3CDTF">2022-05-01T15:08:00Z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