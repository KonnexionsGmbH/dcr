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5FDE85BB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1</w:t>
      </w:r>
    </w:p>
    <w:p w14:paraId="5AA66D90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2</w:t>
      </w:r>
    </w:p>
    <w:p w14:paraId="72ED3F3D" w14:textId="77777777" w:rsidR="00A153B4" w:rsidRDefault="00A153B4" w:rsidP="004B0555">
      <w:pPr>
        <w:rPr>
          <w:lang w:val="en-GB"/>
        </w:rPr>
      </w:pPr>
    </w:p>
    <w:p w14:paraId="096A094C" w14:textId="3DC613AA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3F364B4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3F061106" w14:textId="56D9FCD7" w:rsidR="00C31408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3C5B207" w14:textId="524B7BED" w:rsidR="00A153B4" w:rsidRDefault="00A153B4" w:rsidP="004B0555">
      <w:pPr>
        <w:rPr>
          <w:lang w:val="en-GB"/>
        </w:rPr>
      </w:pPr>
    </w:p>
    <w:p w14:paraId="34DE1495" w14:textId="4063083F" w:rsidR="00A153B4" w:rsidRDefault="00A153B4" w:rsidP="004B0555">
      <w:pPr>
        <w:rPr>
          <w:lang w:val="en-GB"/>
        </w:rPr>
      </w:pPr>
      <w:r>
        <w:rPr>
          <w:lang w:val="en-GB"/>
        </w:rPr>
        <w:t>Footer 1</w:t>
      </w:r>
    </w:p>
    <w:p w14:paraId="3240301B" w14:textId="072E308E" w:rsidR="00A153B4" w:rsidRPr="004B0555" w:rsidRDefault="00A153B4" w:rsidP="004B0555">
      <w:pPr>
        <w:rPr>
          <w:lang w:val="en-GB"/>
        </w:rPr>
      </w:pPr>
      <w:r>
        <w:rPr>
          <w:lang w:val="en-GB"/>
        </w:rPr>
        <w:t>Footer 2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29A5A4F1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52B58193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1838BDF2" w14:textId="77777777" w:rsidR="00A153B4" w:rsidRDefault="00A153B4" w:rsidP="00A153B4">
      <w:pPr>
        <w:rPr>
          <w:lang w:val="en-GB"/>
        </w:rPr>
      </w:pP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CC86B50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34D9480F" w14:textId="72E8BD9E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7898219F" w14:textId="77777777" w:rsidR="00A153B4" w:rsidRDefault="00A153B4" w:rsidP="00A153B4">
      <w:pPr>
        <w:rPr>
          <w:lang w:val="en-GB"/>
        </w:rPr>
      </w:pPr>
    </w:p>
    <w:p w14:paraId="7F4EBBE8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0A8BA9E5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65BF57CC" w14:textId="77777777" w:rsidR="00A153B4" w:rsidRPr="00C31965" w:rsidRDefault="00A153B4" w:rsidP="00C31965">
      <w:pPr>
        <w:rPr>
          <w:lang w:val="en-GB"/>
        </w:rPr>
      </w:pP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53DBA2B6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2BFE09FE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4BD22200" w14:textId="77777777" w:rsidR="00A153B4" w:rsidRDefault="00A153B4" w:rsidP="00A153B4">
      <w:pPr>
        <w:rPr>
          <w:lang w:val="en-GB"/>
        </w:rPr>
      </w:pPr>
    </w:p>
    <w:p w14:paraId="18DA0B20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2B017E5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672ECF6" w14:textId="77777777" w:rsidR="00A153B4" w:rsidRDefault="00A153B4" w:rsidP="00A153B4">
      <w:pPr>
        <w:rPr>
          <w:lang w:val="en-GB"/>
        </w:rPr>
      </w:pPr>
    </w:p>
    <w:p w14:paraId="71F95BFA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064A7205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358F319" w14:textId="77777777" w:rsidR="00A153B4" w:rsidRDefault="00A153B4" w:rsidP="002C4461">
      <w:pPr>
        <w:rPr>
          <w:lang w:val="en-GB"/>
        </w:rPr>
      </w:pP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77777777" w:rsidR="00520947" w:rsidRDefault="00520947" w:rsidP="00520947"/>
    <w:p w14:paraId="576F33D7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1</w:t>
      </w:r>
    </w:p>
    <w:p w14:paraId="602490C7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75D2FBAE" w14:textId="77777777" w:rsidR="00A153B4" w:rsidRDefault="00A153B4" w:rsidP="00A153B4">
      <w:pPr>
        <w:rPr>
          <w:lang w:val="en-GB"/>
        </w:rPr>
      </w:pPr>
    </w:p>
    <w:p w14:paraId="024FC2BD" w14:textId="4E59223A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5280C83E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104E861" w:rsidR="00520947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6453C4C7" w14:textId="77777777" w:rsidR="00A153B4" w:rsidRPr="004B0555" w:rsidRDefault="00A153B4" w:rsidP="00520947">
      <w:pPr>
        <w:rPr>
          <w:lang w:val="en-GB"/>
        </w:rPr>
      </w:pP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60AF4CA8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401CA305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25A6D66D" w14:textId="77777777" w:rsidR="00A153B4" w:rsidRDefault="00A153B4" w:rsidP="00A153B4">
      <w:pPr>
        <w:rPr>
          <w:lang w:val="en-GB"/>
        </w:rPr>
      </w:pPr>
    </w:p>
    <w:p w14:paraId="19BB47C6" w14:textId="2E60425D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1 We use a technique called component shadowing to override an</w:t>
      </w:r>
    </w:p>
    <w:p w14:paraId="40BD454E" w14:textId="22D9074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6716F5BC" w:rsidR="00520947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44959865" w14:textId="77777777" w:rsidR="00A153B4" w:rsidRDefault="00A153B4" w:rsidP="00A153B4">
      <w:pPr>
        <w:rPr>
          <w:lang w:val="en-GB"/>
        </w:rPr>
      </w:pPr>
    </w:p>
    <w:p w14:paraId="3A0441B8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505A0051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6DE2DF2" w14:textId="77777777" w:rsidR="00A153B4" w:rsidRPr="00C31965" w:rsidRDefault="00A153B4" w:rsidP="00520947">
      <w:pPr>
        <w:rPr>
          <w:lang w:val="en-GB"/>
        </w:rPr>
      </w:pPr>
    </w:p>
    <w:sectPr w:rsidR="00A153B4" w:rsidRPr="00C3196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1FEA" w14:textId="77777777" w:rsidR="00064CEC" w:rsidRDefault="00064CEC" w:rsidP="00C31408">
      <w:r>
        <w:separator/>
      </w:r>
    </w:p>
  </w:endnote>
  <w:endnote w:type="continuationSeparator" w:id="0">
    <w:p w14:paraId="1907CE8B" w14:textId="77777777" w:rsidR="00064CEC" w:rsidRDefault="00064CEC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63C6A815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974E" w14:textId="77777777" w:rsidR="00064CEC" w:rsidRDefault="00064CEC" w:rsidP="00C31408">
      <w:r>
        <w:separator/>
      </w:r>
    </w:p>
  </w:footnote>
  <w:footnote w:type="continuationSeparator" w:id="0">
    <w:p w14:paraId="22F8BF78" w14:textId="77777777" w:rsidR="00064CEC" w:rsidRDefault="00064CEC" w:rsidP="00C3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64CEC"/>
    <w:rsid w:val="00093E8D"/>
    <w:rsid w:val="001418B9"/>
    <w:rsid w:val="002C4461"/>
    <w:rsid w:val="0030285B"/>
    <w:rsid w:val="00400294"/>
    <w:rsid w:val="004B0555"/>
    <w:rsid w:val="00520947"/>
    <w:rsid w:val="0056654D"/>
    <w:rsid w:val="00645252"/>
    <w:rsid w:val="006D3D74"/>
    <w:rsid w:val="0083569A"/>
    <w:rsid w:val="00850CF7"/>
    <w:rsid w:val="00895F4C"/>
    <w:rsid w:val="00A153B4"/>
    <w:rsid w:val="00A9204E"/>
    <w:rsid w:val="00C31408"/>
    <w:rsid w:val="00C31965"/>
    <w:rsid w:val="00CE338E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2022-05-01T15:26:00Z</dcterms:created>
  <dcterms:modified xsi:type="dcterms:W3CDTF">2022-05-01T15:26:00Z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