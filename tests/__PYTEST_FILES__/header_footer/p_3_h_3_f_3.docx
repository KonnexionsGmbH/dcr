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096A094C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3F364B4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3F061106" w14:textId="6B6B1ACA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4CC86B50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34D9480F" w14:textId="3FC9C69C" w:rsidR="00C31408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18DA0B20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lastRenderedPageBreak/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3BCB3ACA" w:rsidR="00C31408" w:rsidRPr="00C31965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sectPr w:rsidR="00C31408" w:rsidRPr="00C319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07DA" w14:textId="77777777" w:rsidR="001418B9" w:rsidRDefault="001418B9" w:rsidP="00C31408">
      <w:r>
        <w:separator/>
      </w:r>
    </w:p>
  </w:endnote>
  <w:endnote w:type="continuationSeparator" w:id="0">
    <w:p w14:paraId="36F3EB5E" w14:textId="77777777" w:rsidR="001418B9" w:rsidRDefault="001418B9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F551" w14:textId="77777777" w:rsidR="00400294" w:rsidRDefault="00400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7DAF0124" w14:textId="484DC0B5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2</w:t>
    </w:r>
  </w:p>
  <w:p w14:paraId="69E6C607" w14:textId="075CA960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3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598D" w14:textId="77777777" w:rsidR="00400294" w:rsidRDefault="00400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27AA" w14:textId="77777777" w:rsidR="001418B9" w:rsidRDefault="001418B9" w:rsidP="00C31408">
      <w:r>
        <w:separator/>
      </w:r>
    </w:p>
  </w:footnote>
  <w:footnote w:type="continuationSeparator" w:id="0">
    <w:p w14:paraId="241E1119" w14:textId="77777777" w:rsidR="001418B9" w:rsidRDefault="001418B9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B0AD" w14:textId="77777777" w:rsidR="00400294" w:rsidRDefault="00400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  <w:p w14:paraId="1683FCBE" w14:textId="7D40EDE3" w:rsidR="00C31408" w:rsidRDefault="00C31408">
    <w:pPr>
      <w:pStyle w:val="Header"/>
      <w:rPr>
        <w:lang w:val="de-CH"/>
      </w:rPr>
    </w:pPr>
    <w:r>
      <w:rPr>
        <w:lang w:val="de-CH"/>
      </w:rPr>
      <w:t>Header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ABDC" w14:textId="77777777" w:rsidR="00400294" w:rsidRDefault="0040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400294"/>
    <w:rsid w:val="004B0555"/>
    <w:rsid w:val="00645252"/>
    <w:rsid w:val="006D3D74"/>
    <w:rsid w:val="0083569A"/>
    <w:rsid w:val="00850CF7"/>
    <w:rsid w:val="00895F4C"/>
    <w:rsid w:val="00A9204E"/>
    <w:rsid w:val="00C31408"/>
    <w:rsid w:val="00C3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7</cp:revision>
  <dcterms:created xsi:type="dcterms:W3CDTF">2022-04-27T11:27:00Z</dcterms:created>
  <dcterms:modified xsi:type="dcterms:W3CDTF">2022-04-27T12:37:00Z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