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A382" w14:textId="77777777" w:rsidR="00685ED5" w:rsidRPr="00A506F8" w:rsidRDefault="00685ED5" w:rsidP="00A506F8">
      <w:r w:rsidRPr="00A506F8">
        <w:t xml:space="preserve">Lorem ipsum dolor sit </w:t>
      </w:r>
      <w:proofErr w:type="spellStart"/>
      <w:r w:rsidRPr="00A506F8">
        <w:t>amet</w:t>
      </w:r>
      <w:proofErr w:type="spellEnd"/>
      <w:r w:rsidRPr="00A506F8">
        <w:t xml:space="preserve">, </w:t>
      </w:r>
      <w:proofErr w:type="spellStart"/>
      <w:r w:rsidRPr="00A506F8">
        <w:t>consectetur</w:t>
      </w:r>
      <w:proofErr w:type="spellEnd"/>
      <w:r w:rsidRPr="00A506F8">
        <w:t xml:space="preserve"> </w:t>
      </w:r>
      <w:proofErr w:type="spellStart"/>
      <w:r w:rsidRPr="00A506F8">
        <w:t>adipiscing</w:t>
      </w:r>
      <w:proofErr w:type="spellEnd"/>
      <w:r w:rsidRPr="00A506F8">
        <w:t xml:space="preserve"> </w:t>
      </w:r>
      <w:proofErr w:type="spellStart"/>
      <w:r w:rsidRPr="00A506F8">
        <w:t>elit</w:t>
      </w:r>
      <w:proofErr w:type="spellEnd"/>
      <w:r w:rsidRPr="00A506F8">
        <w:t xml:space="preserve">, sed do </w:t>
      </w:r>
      <w:proofErr w:type="spellStart"/>
      <w:r w:rsidRPr="00A506F8">
        <w:t>eiusmod</w:t>
      </w:r>
      <w:proofErr w:type="spellEnd"/>
      <w:r w:rsidRPr="00A506F8">
        <w:t xml:space="preserve"> </w:t>
      </w:r>
      <w:proofErr w:type="spellStart"/>
      <w:r w:rsidRPr="00A506F8">
        <w:t>tempor</w:t>
      </w:r>
      <w:proofErr w:type="spellEnd"/>
      <w:r w:rsidRPr="00A506F8">
        <w:t xml:space="preserve"> </w:t>
      </w:r>
      <w:proofErr w:type="spellStart"/>
      <w:r w:rsidRPr="00A506F8">
        <w:t>incididunt</w:t>
      </w:r>
      <w:proofErr w:type="spellEnd"/>
      <w:r w:rsidRPr="00A506F8">
        <w:t xml:space="preserve"> </w:t>
      </w:r>
      <w:proofErr w:type="spellStart"/>
      <w:r w:rsidRPr="00A506F8">
        <w:t>ut</w:t>
      </w:r>
      <w:proofErr w:type="spellEnd"/>
      <w:r w:rsidRPr="00A506F8">
        <w:t xml:space="preserve"> labore et dolore magna </w:t>
      </w:r>
      <w:proofErr w:type="spellStart"/>
      <w:r w:rsidRPr="00A506F8">
        <w:t>aliqua</w:t>
      </w:r>
      <w:proofErr w:type="spellEnd"/>
      <w:r w:rsidRPr="00A506F8">
        <w:t xml:space="preserve">. Sed </w:t>
      </w:r>
      <w:proofErr w:type="spellStart"/>
      <w:r w:rsidRPr="00A506F8">
        <w:t>vulputate</w:t>
      </w:r>
      <w:proofErr w:type="spellEnd"/>
      <w:r w:rsidRPr="00A506F8">
        <w:t xml:space="preserve"> mi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mauris</w:t>
      </w:r>
      <w:proofErr w:type="spellEnd"/>
      <w:r w:rsidRPr="00A506F8">
        <w:t xml:space="preserve"> </w:t>
      </w:r>
      <w:proofErr w:type="spellStart"/>
      <w:r w:rsidRPr="00A506F8">
        <w:t>commodo</w:t>
      </w:r>
      <w:proofErr w:type="spellEnd"/>
      <w:r w:rsidRPr="00A506F8">
        <w:t xml:space="preserve"> </w:t>
      </w:r>
      <w:proofErr w:type="spellStart"/>
      <w:r w:rsidRPr="00A506F8">
        <w:t>quis</w:t>
      </w:r>
      <w:proofErr w:type="spellEnd"/>
      <w:r w:rsidRPr="00A506F8">
        <w:t xml:space="preserve"> </w:t>
      </w:r>
      <w:proofErr w:type="spellStart"/>
      <w:r w:rsidRPr="00A506F8">
        <w:t>imperdiet</w:t>
      </w:r>
      <w:proofErr w:type="spellEnd"/>
      <w:r w:rsidRPr="00A506F8">
        <w:t xml:space="preserve">. Ac </w:t>
      </w:r>
      <w:proofErr w:type="spellStart"/>
      <w:r w:rsidRPr="00A506F8">
        <w:t>ut</w:t>
      </w:r>
      <w:proofErr w:type="spellEnd"/>
      <w:r w:rsidRPr="00A506F8">
        <w:t xml:space="preserve"> </w:t>
      </w:r>
      <w:proofErr w:type="spellStart"/>
      <w:r w:rsidRPr="00A506F8">
        <w:t>consequat</w:t>
      </w:r>
      <w:proofErr w:type="spellEnd"/>
      <w:r w:rsidRPr="00A506F8">
        <w:t xml:space="preserve"> semper </w:t>
      </w:r>
      <w:proofErr w:type="spellStart"/>
      <w:r w:rsidRPr="00A506F8">
        <w:t>viverra</w:t>
      </w:r>
      <w:proofErr w:type="spellEnd"/>
      <w:r w:rsidRPr="00A506F8">
        <w:t xml:space="preserve"> </w:t>
      </w:r>
      <w:proofErr w:type="spellStart"/>
      <w:r w:rsidRPr="00A506F8">
        <w:t>nam</w:t>
      </w:r>
      <w:proofErr w:type="spellEnd"/>
      <w:r w:rsidRPr="00A506F8">
        <w:t xml:space="preserve">. Magna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gravida </w:t>
      </w:r>
      <w:proofErr w:type="spellStart"/>
      <w:r w:rsidRPr="00A506F8">
        <w:t>quis</w:t>
      </w:r>
      <w:proofErr w:type="spellEnd"/>
      <w:r w:rsidRPr="00A506F8">
        <w:t xml:space="preserve">. </w:t>
      </w:r>
      <w:proofErr w:type="spellStart"/>
      <w:r w:rsidRPr="00A506F8">
        <w:t>Malesuada</w:t>
      </w:r>
      <w:proofErr w:type="spellEnd"/>
      <w:r w:rsidRPr="00A506F8">
        <w:t xml:space="preserve"> </w:t>
      </w:r>
      <w:proofErr w:type="spellStart"/>
      <w:r w:rsidRPr="00A506F8">
        <w:t>bibendum</w:t>
      </w:r>
      <w:proofErr w:type="spellEnd"/>
      <w:r w:rsidRPr="00A506F8">
        <w:t xml:space="preserve"> </w:t>
      </w:r>
      <w:proofErr w:type="spellStart"/>
      <w:r w:rsidRPr="00A506F8">
        <w:t>arcu</w:t>
      </w:r>
      <w:proofErr w:type="spellEnd"/>
      <w:r w:rsidRPr="00A506F8">
        <w:t xml:space="preserve"> vitae </w:t>
      </w:r>
      <w:proofErr w:type="spellStart"/>
      <w:r w:rsidRPr="00A506F8">
        <w:t>elementum</w:t>
      </w:r>
      <w:proofErr w:type="spellEnd"/>
      <w:r w:rsidRPr="00A506F8">
        <w:t xml:space="preserve">. Proin fermentum </w:t>
      </w:r>
      <w:proofErr w:type="spellStart"/>
      <w:r w:rsidRPr="00A506F8">
        <w:t>leo</w:t>
      </w:r>
      <w:proofErr w:type="spellEnd"/>
      <w:r w:rsidRPr="00A506F8">
        <w:t xml:space="preserve"> vel </w:t>
      </w:r>
      <w:proofErr w:type="spellStart"/>
      <w:r w:rsidRPr="00A506F8">
        <w:t>orci</w:t>
      </w:r>
      <w:proofErr w:type="spellEnd"/>
      <w:r w:rsidRPr="00A506F8">
        <w:t xml:space="preserve"> porta non pulvinar </w:t>
      </w:r>
      <w:proofErr w:type="spellStart"/>
      <w:r w:rsidRPr="00A506F8">
        <w:t>neque</w:t>
      </w:r>
      <w:proofErr w:type="spellEnd"/>
      <w:r w:rsidRPr="00A506F8">
        <w:t xml:space="preserve">. </w:t>
      </w:r>
      <w:proofErr w:type="spellStart"/>
      <w:r w:rsidRPr="00A506F8">
        <w:t>Dictumst</w:t>
      </w:r>
      <w:proofErr w:type="spellEnd"/>
      <w:r w:rsidRPr="00A506F8">
        <w:t xml:space="preserve"> </w:t>
      </w:r>
      <w:proofErr w:type="spellStart"/>
      <w:r w:rsidRPr="00A506F8">
        <w:t>quisque</w:t>
      </w:r>
      <w:proofErr w:type="spellEnd"/>
      <w:r w:rsidRPr="00A506F8">
        <w:t xml:space="preserve"> </w:t>
      </w:r>
      <w:proofErr w:type="spellStart"/>
      <w:r w:rsidRPr="00A506F8">
        <w:t>sagittis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volutpat</w:t>
      </w:r>
      <w:proofErr w:type="spellEnd"/>
      <w:r w:rsidRPr="00A506F8">
        <w:t xml:space="preserve">. Massa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</w:t>
      </w:r>
      <w:proofErr w:type="spellStart"/>
      <w:r w:rsidRPr="00A506F8">
        <w:t>viverra</w:t>
      </w:r>
      <w:proofErr w:type="spellEnd"/>
      <w:r w:rsidRPr="00A506F8">
        <w:t xml:space="preserve"> </w:t>
      </w:r>
      <w:proofErr w:type="spellStart"/>
      <w:r w:rsidRPr="00A506F8">
        <w:t>accumsan</w:t>
      </w:r>
      <w:proofErr w:type="spellEnd"/>
      <w:r w:rsidRPr="00A506F8">
        <w:t xml:space="preserve"> in. </w:t>
      </w:r>
      <w:proofErr w:type="spellStart"/>
      <w:r w:rsidRPr="00A506F8">
        <w:t>Placerat</w:t>
      </w:r>
      <w:proofErr w:type="spellEnd"/>
      <w:r w:rsidRPr="00A506F8">
        <w:t xml:space="preserve"> in </w:t>
      </w:r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erat</w:t>
      </w:r>
      <w:proofErr w:type="spellEnd"/>
      <w:r w:rsidRPr="00A506F8">
        <w:t xml:space="preserve"> </w:t>
      </w:r>
      <w:proofErr w:type="spellStart"/>
      <w:r w:rsidRPr="00A506F8">
        <w:t>imperdiet</w:t>
      </w:r>
      <w:proofErr w:type="spellEnd"/>
      <w:r w:rsidRPr="00A506F8">
        <w:t xml:space="preserve"> sed. Morbi tempus </w:t>
      </w:r>
      <w:proofErr w:type="spellStart"/>
      <w:r w:rsidRPr="00A506F8">
        <w:t>iaculis</w:t>
      </w:r>
      <w:proofErr w:type="spellEnd"/>
      <w:r w:rsidRPr="00A506F8">
        <w:t xml:space="preserve"> </w:t>
      </w:r>
      <w:proofErr w:type="spellStart"/>
      <w:r w:rsidRPr="00A506F8">
        <w:t>urna</w:t>
      </w:r>
      <w:proofErr w:type="spellEnd"/>
      <w:r w:rsidRPr="00A506F8">
        <w:t xml:space="preserve"> id </w:t>
      </w:r>
      <w:proofErr w:type="spellStart"/>
      <w:r w:rsidRPr="00A506F8">
        <w:t>volutpat</w:t>
      </w:r>
      <w:proofErr w:type="spellEnd"/>
      <w:r w:rsidRPr="00A506F8">
        <w:t xml:space="preserve"> </w:t>
      </w:r>
      <w:proofErr w:type="spellStart"/>
      <w:r w:rsidRPr="00A506F8">
        <w:t>lacus</w:t>
      </w:r>
      <w:proofErr w:type="spellEnd"/>
      <w:r w:rsidRPr="00A506F8">
        <w:t xml:space="preserve">. </w:t>
      </w:r>
      <w:proofErr w:type="spellStart"/>
      <w:r w:rsidRPr="00A506F8">
        <w:t>Etiam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nisl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in. </w:t>
      </w:r>
      <w:proofErr w:type="spellStart"/>
      <w:r w:rsidRPr="00A506F8">
        <w:t>Ornare</w:t>
      </w:r>
      <w:proofErr w:type="spellEnd"/>
      <w:r w:rsidRPr="00A506F8">
        <w:t xml:space="preserve"> </w:t>
      </w:r>
      <w:proofErr w:type="spellStart"/>
      <w:r w:rsidRPr="00A506F8">
        <w:t>massa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</w:t>
      </w:r>
      <w:proofErr w:type="spellStart"/>
      <w:r w:rsidRPr="00A506F8">
        <w:t>viverra</w:t>
      </w:r>
      <w:proofErr w:type="spellEnd"/>
      <w:r w:rsidRPr="00A506F8">
        <w:t xml:space="preserve">. </w:t>
      </w:r>
      <w:proofErr w:type="spellStart"/>
      <w:r w:rsidRPr="00A506F8">
        <w:t>Quisque</w:t>
      </w:r>
      <w:proofErr w:type="spellEnd"/>
      <w:r w:rsidRPr="00A506F8">
        <w:t xml:space="preserve"> id diam vel </w:t>
      </w:r>
      <w:proofErr w:type="spellStart"/>
      <w:r w:rsidRPr="00A506F8">
        <w:t>quam</w:t>
      </w:r>
      <w:proofErr w:type="spellEnd"/>
      <w:r w:rsidRPr="00A506F8">
        <w:t xml:space="preserve"> </w:t>
      </w:r>
      <w:proofErr w:type="spellStart"/>
      <w:r w:rsidRPr="00A506F8">
        <w:t>elementum</w:t>
      </w:r>
      <w:proofErr w:type="spellEnd"/>
      <w:r w:rsidRPr="00A506F8">
        <w:t xml:space="preserve"> pulvinar </w:t>
      </w:r>
      <w:proofErr w:type="spellStart"/>
      <w:r w:rsidRPr="00A506F8">
        <w:t>etiam</w:t>
      </w:r>
      <w:proofErr w:type="spellEnd"/>
      <w:r w:rsidRPr="00A506F8">
        <w:t xml:space="preserve"> non. </w:t>
      </w:r>
      <w:proofErr w:type="spellStart"/>
      <w:r w:rsidRPr="00A506F8">
        <w:t>Netus</w:t>
      </w:r>
      <w:proofErr w:type="spellEnd"/>
      <w:r w:rsidRPr="00A506F8">
        <w:t xml:space="preserve"> et </w:t>
      </w:r>
      <w:proofErr w:type="spellStart"/>
      <w:r w:rsidRPr="00A506F8">
        <w:t>malesuada</w:t>
      </w:r>
      <w:proofErr w:type="spellEnd"/>
      <w:r w:rsidRPr="00A506F8">
        <w:t xml:space="preserve"> fames ac. </w:t>
      </w:r>
      <w:proofErr w:type="spellStart"/>
      <w:r w:rsidRPr="00A506F8">
        <w:t>Placerat</w:t>
      </w:r>
      <w:proofErr w:type="spellEnd"/>
      <w:r w:rsidRPr="00A506F8">
        <w:t xml:space="preserve"> </w:t>
      </w:r>
      <w:proofErr w:type="spellStart"/>
      <w:r w:rsidRPr="00A506F8">
        <w:t>orci</w:t>
      </w:r>
      <w:proofErr w:type="spellEnd"/>
      <w:r w:rsidRPr="00A506F8">
        <w:t xml:space="preserve"> </w:t>
      </w:r>
      <w:proofErr w:type="spellStart"/>
      <w:r w:rsidRPr="00A506F8">
        <w:t>nulla</w:t>
      </w:r>
      <w:proofErr w:type="spellEnd"/>
      <w:r w:rsidRPr="00A506F8">
        <w:t xml:space="preserve"> </w:t>
      </w:r>
      <w:proofErr w:type="spellStart"/>
      <w:r w:rsidRPr="00A506F8">
        <w:t>pellentesque</w:t>
      </w:r>
      <w:proofErr w:type="spellEnd"/>
      <w:r w:rsidRPr="00A506F8">
        <w:t xml:space="preserve"> </w:t>
      </w:r>
      <w:proofErr w:type="spellStart"/>
      <w:r w:rsidRPr="00A506F8">
        <w:t>dignissim</w:t>
      </w:r>
      <w:proofErr w:type="spellEnd"/>
      <w:r w:rsidRPr="00A506F8">
        <w:t xml:space="preserve"> </w:t>
      </w:r>
      <w:proofErr w:type="spellStart"/>
      <w:r w:rsidRPr="00A506F8">
        <w:t>enim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venenatis</w:t>
      </w:r>
      <w:proofErr w:type="spellEnd"/>
      <w:r w:rsidRPr="00A506F8">
        <w:t xml:space="preserve">. Porta lorem </w:t>
      </w:r>
      <w:proofErr w:type="spellStart"/>
      <w:r w:rsidRPr="00A506F8">
        <w:t>mollis</w:t>
      </w:r>
      <w:proofErr w:type="spellEnd"/>
      <w:r w:rsidRPr="00A506F8">
        <w:t xml:space="preserve"> </w:t>
      </w:r>
      <w:proofErr w:type="spellStart"/>
      <w:r w:rsidRPr="00A506F8">
        <w:t>aliquam</w:t>
      </w:r>
      <w:proofErr w:type="spellEnd"/>
      <w:r w:rsidRPr="00A506F8">
        <w:t xml:space="preserve"> </w:t>
      </w:r>
      <w:proofErr w:type="spellStart"/>
      <w:r w:rsidRPr="00A506F8">
        <w:t>ut</w:t>
      </w:r>
      <w:proofErr w:type="spellEnd"/>
      <w:r w:rsidRPr="00A506F8">
        <w:t xml:space="preserve"> </w:t>
      </w:r>
      <w:proofErr w:type="spellStart"/>
      <w:r w:rsidRPr="00A506F8">
        <w:t>porttitor</w:t>
      </w:r>
      <w:proofErr w:type="spellEnd"/>
      <w:r w:rsidRPr="00A506F8">
        <w:t xml:space="preserve"> </w:t>
      </w:r>
      <w:proofErr w:type="spellStart"/>
      <w:r w:rsidRPr="00A506F8">
        <w:t>leo</w:t>
      </w:r>
      <w:proofErr w:type="spellEnd"/>
      <w:r w:rsidRPr="00A506F8">
        <w:t>.</w:t>
      </w:r>
    </w:p>
    <w:p w14:paraId="4AE59CA0" w14:textId="77777777" w:rsidR="00685ED5" w:rsidRPr="00A506F8" w:rsidRDefault="00685ED5" w:rsidP="00A506F8">
      <w:proofErr w:type="spellStart"/>
      <w:r w:rsidRPr="00A506F8">
        <w:t>Enim</w:t>
      </w:r>
      <w:proofErr w:type="spellEnd"/>
      <w:r w:rsidRPr="00A506F8">
        <w:t xml:space="preserve"> </w:t>
      </w:r>
      <w:proofErr w:type="spellStart"/>
      <w:r w:rsidRPr="00A506F8">
        <w:t>neque</w:t>
      </w:r>
      <w:proofErr w:type="spellEnd"/>
      <w:r w:rsidRPr="00A506F8">
        <w:t xml:space="preserve"> </w:t>
      </w:r>
      <w:proofErr w:type="spellStart"/>
      <w:r w:rsidRPr="00A506F8">
        <w:t>volutpat</w:t>
      </w:r>
      <w:proofErr w:type="spellEnd"/>
      <w:r w:rsidRPr="00A506F8">
        <w:t xml:space="preserve"> ac </w:t>
      </w:r>
      <w:proofErr w:type="spellStart"/>
      <w:r w:rsidRPr="00A506F8">
        <w:t>tincidunt</w:t>
      </w:r>
      <w:proofErr w:type="spellEnd"/>
      <w:r w:rsidRPr="00A506F8">
        <w:t xml:space="preserve"> vitae semper </w:t>
      </w:r>
      <w:proofErr w:type="spellStart"/>
      <w:r w:rsidRPr="00A506F8">
        <w:t>quis</w:t>
      </w:r>
      <w:proofErr w:type="spellEnd"/>
      <w:r w:rsidRPr="00A506F8">
        <w:t xml:space="preserve"> </w:t>
      </w:r>
      <w:proofErr w:type="spellStart"/>
      <w:r w:rsidRPr="00A506F8">
        <w:t>lectus</w:t>
      </w:r>
      <w:proofErr w:type="spellEnd"/>
      <w:r w:rsidRPr="00A506F8">
        <w:t xml:space="preserve">. </w:t>
      </w:r>
      <w:proofErr w:type="spellStart"/>
      <w:r w:rsidRPr="00A506F8">
        <w:t>Placerat</w:t>
      </w:r>
      <w:proofErr w:type="spellEnd"/>
      <w:r w:rsidRPr="00A506F8">
        <w:t xml:space="preserve"> vestibulum </w:t>
      </w:r>
      <w:proofErr w:type="spellStart"/>
      <w:r w:rsidRPr="00A506F8">
        <w:t>lectus</w:t>
      </w:r>
      <w:proofErr w:type="spellEnd"/>
      <w:r w:rsidRPr="00A506F8">
        <w:t xml:space="preserve"> </w:t>
      </w:r>
      <w:proofErr w:type="spellStart"/>
      <w:r w:rsidRPr="00A506F8">
        <w:t>mauris</w:t>
      </w:r>
      <w:proofErr w:type="spellEnd"/>
      <w:r w:rsidRPr="00A506F8">
        <w:t xml:space="preserve"> </w:t>
      </w:r>
      <w:proofErr w:type="spellStart"/>
      <w:r w:rsidRPr="00A506F8">
        <w:t>ultrices</w:t>
      </w:r>
      <w:proofErr w:type="spellEnd"/>
      <w:r w:rsidRPr="00A506F8">
        <w:t xml:space="preserve"> eros. Pharetra </w:t>
      </w:r>
      <w:proofErr w:type="spellStart"/>
      <w:r w:rsidRPr="00A506F8">
        <w:t>massa</w:t>
      </w:r>
      <w:proofErr w:type="spellEnd"/>
      <w:r w:rsidRPr="00A506F8">
        <w:t xml:space="preserve"> </w:t>
      </w:r>
      <w:proofErr w:type="spellStart"/>
      <w:r w:rsidRPr="00A506F8">
        <w:t>massa</w:t>
      </w:r>
      <w:proofErr w:type="spellEnd"/>
      <w:r w:rsidRPr="00A506F8">
        <w:t xml:space="preserve"> </w:t>
      </w:r>
      <w:proofErr w:type="spellStart"/>
      <w:r w:rsidRPr="00A506F8">
        <w:t>ultricies</w:t>
      </w:r>
      <w:proofErr w:type="spellEnd"/>
      <w:r w:rsidRPr="00A506F8">
        <w:t xml:space="preserve"> mi </w:t>
      </w:r>
      <w:proofErr w:type="spellStart"/>
      <w:r w:rsidRPr="00A506F8">
        <w:t>quis</w:t>
      </w:r>
      <w:proofErr w:type="spellEnd"/>
      <w:r w:rsidRPr="00A506F8">
        <w:t xml:space="preserve">. </w:t>
      </w:r>
      <w:proofErr w:type="spellStart"/>
      <w:r w:rsidRPr="00A506F8">
        <w:t>Nullam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felis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nunc</w:t>
      </w:r>
      <w:proofErr w:type="spellEnd"/>
      <w:r w:rsidRPr="00A506F8">
        <w:t xml:space="preserve"> </w:t>
      </w:r>
      <w:proofErr w:type="spellStart"/>
      <w:r w:rsidRPr="00A506F8">
        <w:t>lobortis</w:t>
      </w:r>
      <w:proofErr w:type="spellEnd"/>
      <w:r w:rsidRPr="00A506F8">
        <w:t xml:space="preserve"> </w:t>
      </w:r>
      <w:proofErr w:type="spellStart"/>
      <w:r w:rsidRPr="00A506F8">
        <w:t>mattis</w:t>
      </w:r>
      <w:proofErr w:type="spellEnd"/>
      <w:r w:rsidRPr="00A506F8">
        <w:t xml:space="preserve"> </w:t>
      </w:r>
      <w:proofErr w:type="spellStart"/>
      <w:r w:rsidRPr="00A506F8">
        <w:t>aliquam</w:t>
      </w:r>
      <w:proofErr w:type="spellEnd"/>
      <w:r w:rsidRPr="00A506F8">
        <w:t xml:space="preserve"> </w:t>
      </w:r>
      <w:proofErr w:type="spellStart"/>
      <w:r w:rsidRPr="00A506F8">
        <w:t>faucibus</w:t>
      </w:r>
      <w:proofErr w:type="spellEnd"/>
      <w:r w:rsidRPr="00A506F8">
        <w:t xml:space="preserve">. At </w:t>
      </w:r>
      <w:proofErr w:type="spellStart"/>
      <w:r w:rsidRPr="00A506F8">
        <w:t>lectus</w:t>
      </w:r>
      <w:proofErr w:type="spellEnd"/>
      <w:r w:rsidRPr="00A506F8">
        <w:t xml:space="preserve"> </w:t>
      </w:r>
      <w:proofErr w:type="spellStart"/>
      <w:r w:rsidRPr="00A506F8">
        <w:t>urna</w:t>
      </w:r>
      <w:proofErr w:type="spellEnd"/>
      <w:r w:rsidRPr="00A506F8">
        <w:t xml:space="preserve"> </w:t>
      </w:r>
      <w:proofErr w:type="spellStart"/>
      <w:r w:rsidRPr="00A506F8">
        <w:t>duis</w:t>
      </w:r>
      <w:proofErr w:type="spellEnd"/>
      <w:r w:rsidRPr="00A506F8">
        <w:t xml:space="preserve"> convallis </w:t>
      </w:r>
      <w:proofErr w:type="spellStart"/>
      <w:r w:rsidRPr="00A506F8">
        <w:t>convallis</w:t>
      </w:r>
      <w:proofErr w:type="spellEnd"/>
      <w:r w:rsidRPr="00A506F8">
        <w:t xml:space="preserve"> </w:t>
      </w:r>
      <w:proofErr w:type="spellStart"/>
      <w:r w:rsidRPr="00A506F8">
        <w:t>tellus</w:t>
      </w:r>
      <w:proofErr w:type="spellEnd"/>
      <w:r w:rsidRPr="00A506F8">
        <w:t xml:space="preserve"> id </w:t>
      </w:r>
      <w:proofErr w:type="spellStart"/>
      <w:r w:rsidRPr="00A506F8">
        <w:t>interdum</w:t>
      </w:r>
      <w:proofErr w:type="spellEnd"/>
      <w:r w:rsidRPr="00A506F8">
        <w:t xml:space="preserve">. Massa sed </w:t>
      </w:r>
      <w:proofErr w:type="spellStart"/>
      <w:r w:rsidRPr="00A506F8">
        <w:t>elementum</w:t>
      </w:r>
      <w:proofErr w:type="spellEnd"/>
      <w:r w:rsidRPr="00A506F8">
        <w:t xml:space="preserve"> tempus </w:t>
      </w:r>
      <w:proofErr w:type="spellStart"/>
      <w:r w:rsidRPr="00A506F8">
        <w:t>egestas</w:t>
      </w:r>
      <w:proofErr w:type="spellEnd"/>
      <w:r w:rsidRPr="00A506F8">
        <w:t xml:space="preserve"> sed </w:t>
      </w:r>
      <w:proofErr w:type="spellStart"/>
      <w:r w:rsidRPr="00A506F8">
        <w:t>sed</w:t>
      </w:r>
      <w:proofErr w:type="spellEnd"/>
      <w:r w:rsidRPr="00A506F8">
        <w:t xml:space="preserve"> </w:t>
      </w:r>
      <w:proofErr w:type="spellStart"/>
      <w:r w:rsidRPr="00A506F8">
        <w:t>risus</w:t>
      </w:r>
      <w:proofErr w:type="spellEnd"/>
      <w:r w:rsidRPr="00A506F8">
        <w:t xml:space="preserve"> </w:t>
      </w:r>
      <w:proofErr w:type="spellStart"/>
      <w:r w:rsidRPr="00A506F8">
        <w:t>pretium</w:t>
      </w:r>
      <w:proofErr w:type="spellEnd"/>
      <w:r w:rsidRPr="00A506F8">
        <w:t xml:space="preserve"> </w:t>
      </w:r>
      <w:proofErr w:type="spellStart"/>
      <w:r w:rsidRPr="00A506F8">
        <w:t>quam</w:t>
      </w:r>
      <w:proofErr w:type="spellEnd"/>
      <w:r w:rsidRPr="00A506F8">
        <w:t xml:space="preserve">. </w:t>
      </w:r>
      <w:proofErr w:type="spellStart"/>
      <w:r w:rsidRPr="00A506F8">
        <w:t>Accumsan</w:t>
      </w:r>
      <w:proofErr w:type="spellEnd"/>
      <w:r w:rsidRPr="00A506F8">
        <w:t xml:space="preserve"> in </w:t>
      </w:r>
      <w:proofErr w:type="spellStart"/>
      <w:r w:rsidRPr="00A506F8">
        <w:t>nisl</w:t>
      </w:r>
      <w:proofErr w:type="spellEnd"/>
      <w:r w:rsidRPr="00A506F8">
        <w:t xml:space="preserve"> nisi </w:t>
      </w:r>
      <w:proofErr w:type="spellStart"/>
      <w:r w:rsidRPr="00A506F8">
        <w:t>scelerisque</w:t>
      </w:r>
      <w:proofErr w:type="spellEnd"/>
      <w:r w:rsidRPr="00A506F8">
        <w:t xml:space="preserve"> </w:t>
      </w:r>
      <w:proofErr w:type="spellStart"/>
      <w:r w:rsidRPr="00A506F8">
        <w:t>eu</w:t>
      </w:r>
      <w:proofErr w:type="spellEnd"/>
      <w:r w:rsidRPr="00A506F8">
        <w:t xml:space="preserve"> </w:t>
      </w:r>
      <w:proofErr w:type="spellStart"/>
      <w:r w:rsidRPr="00A506F8">
        <w:t>ultrices</w:t>
      </w:r>
      <w:proofErr w:type="spellEnd"/>
      <w:r w:rsidRPr="00A506F8">
        <w:t xml:space="preserve">. Nunc </w:t>
      </w:r>
      <w:proofErr w:type="spellStart"/>
      <w:r w:rsidRPr="00A506F8">
        <w:t>lobortis</w:t>
      </w:r>
      <w:proofErr w:type="spellEnd"/>
      <w:r w:rsidRPr="00A506F8">
        <w:t xml:space="preserve"> </w:t>
      </w:r>
      <w:proofErr w:type="spellStart"/>
      <w:r w:rsidRPr="00A506F8">
        <w:t>mattis</w:t>
      </w:r>
      <w:proofErr w:type="spellEnd"/>
      <w:r w:rsidRPr="00A506F8">
        <w:t xml:space="preserve"> </w:t>
      </w:r>
      <w:proofErr w:type="spellStart"/>
      <w:r w:rsidRPr="00A506F8">
        <w:t>aliquam</w:t>
      </w:r>
      <w:proofErr w:type="spellEnd"/>
      <w:r w:rsidRPr="00A506F8">
        <w:t xml:space="preserve"> </w:t>
      </w:r>
      <w:proofErr w:type="spellStart"/>
      <w:r w:rsidRPr="00A506F8">
        <w:t>faucibus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in. </w:t>
      </w:r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quis</w:t>
      </w:r>
      <w:proofErr w:type="spellEnd"/>
      <w:r w:rsidRPr="00A506F8">
        <w:t xml:space="preserve"> ipsum </w:t>
      </w:r>
      <w:proofErr w:type="spellStart"/>
      <w:r w:rsidRPr="00A506F8">
        <w:t>suspendisse</w:t>
      </w:r>
      <w:proofErr w:type="spellEnd"/>
      <w:r w:rsidRPr="00A506F8">
        <w:t xml:space="preserve"> </w:t>
      </w:r>
      <w:proofErr w:type="spellStart"/>
      <w:r w:rsidRPr="00A506F8">
        <w:t>ultrices</w:t>
      </w:r>
      <w:proofErr w:type="spellEnd"/>
      <w:r w:rsidRPr="00A506F8">
        <w:t xml:space="preserve"> gravida. </w:t>
      </w:r>
      <w:proofErr w:type="spellStart"/>
      <w:r w:rsidRPr="00A506F8">
        <w:t>Nullam</w:t>
      </w:r>
      <w:proofErr w:type="spellEnd"/>
      <w:r w:rsidRPr="00A506F8">
        <w:t xml:space="preserve"> non nisi </w:t>
      </w:r>
      <w:proofErr w:type="spellStart"/>
      <w:r w:rsidRPr="00A506F8">
        <w:t>est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facilisis</w:t>
      </w:r>
      <w:proofErr w:type="spellEnd"/>
      <w:r w:rsidRPr="00A506F8">
        <w:t xml:space="preserve"> magna </w:t>
      </w:r>
      <w:proofErr w:type="spellStart"/>
      <w:r w:rsidRPr="00A506F8">
        <w:t>etiam</w:t>
      </w:r>
      <w:proofErr w:type="spellEnd"/>
      <w:r w:rsidRPr="00A506F8">
        <w:t>.</w:t>
      </w:r>
    </w:p>
    <w:p w14:paraId="65B67D44" w14:textId="77777777" w:rsidR="00685ED5" w:rsidRPr="00A506F8" w:rsidRDefault="00685ED5" w:rsidP="00A506F8">
      <w:proofErr w:type="spellStart"/>
      <w:r w:rsidRPr="00A506F8">
        <w:t>Aliquam</w:t>
      </w:r>
      <w:proofErr w:type="spellEnd"/>
      <w:r w:rsidRPr="00A506F8">
        <w:t xml:space="preserve"> </w:t>
      </w:r>
      <w:proofErr w:type="spellStart"/>
      <w:r w:rsidRPr="00A506F8">
        <w:t>ultrices</w:t>
      </w:r>
      <w:proofErr w:type="spellEnd"/>
      <w:r w:rsidRPr="00A506F8">
        <w:t xml:space="preserve"> </w:t>
      </w:r>
      <w:proofErr w:type="spellStart"/>
      <w:r w:rsidRPr="00A506F8">
        <w:t>sagittis</w:t>
      </w:r>
      <w:proofErr w:type="spellEnd"/>
      <w:r w:rsidRPr="00A506F8">
        <w:t xml:space="preserve"> </w:t>
      </w:r>
      <w:proofErr w:type="spellStart"/>
      <w:r w:rsidRPr="00A506F8">
        <w:t>orci</w:t>
      </w:r>
      <w:proofErr w:type="spellEnd"/>
      <w:r w:rsidRPr="00A506F8">
        <w:t xml:space="preserve"> a </w:t>
      </w:r>
      <w:proofErr w:type="spellStart"/>
      <w:r w:rsidRPr="00A506F8">
        <w:t>scelerisque</w:t>
      </w:r>
      <w:proofErr w:type="spellEnd"/>
      <w:r w:rsidRPr="00A506F8">
        <w:t xml:space="preserve">. </w:t>
      </w:r>
      <w:proofErr w:type="spellStart"/>
      <w:r w:rsidRPr="00A506F8">
        <w:t>Turpis</w:t>
      </w:r>
      <w:proofErr w:type="spellEnd"/>
      <w:r w:rsidRPr="00A506F8">
        <w:t xml:space="preserve"> </w:t>
      </w:r>
      <w:proofErr w:type="spellStart"/>
      <w:r w:rsidRPr="00A506F8">
        <w:t>tincidunt</w:t>
      </w:r>
      <w:proofErr w:type="spellEnd"/>
      <w:r w:rsidRPr="00A506F8">
        <w:t xml:space="preserve"> id </w:t>
      </w:r>
      <w:proofErr w:type="spellStart"/>
      <w:r w:rsidRPr="00A506F8">
        <w:t>aliquet</w:t>
      </w:r>
      <w:proofErr w:type="spellEnd"/>
      <w:r w:rsidRPr="00A506F8">
        <w:t xml:space="preserve"> </w:t>
      </w:r>
      <w:proofErr w:type="spellStart"/>
      <w:r w:rsidRPr="00A506F8">
        <w:t>risus</w:t>
      </w:r>
      <w:proofErr w:type="spellEnd"/>
      <w:r w:rsidRPr="00A506F8">
        <w:t xml:space="preserve">. </w:t>
      </w:r>
      <w:proofErr w:type="spellStart"/>
      <w:r w:rsidRPr="00A506F8">
        <w:t>Quam</w:t>
      </w:r>
      <w:proofErr w:type="spellEnd"/>
      <w:r w:rsidRPr="00A506F8">
        <w:t xml:space="preserve"> </w:t>
      </w:r>
      <w:proofErr w:type="spellStart"/>
      <w:r w:rsidRPr="00A506F8">
        <w:t>vulputate</w:t>
      </w:r>
      <w:proofErr w:type="spellEnd"/>
      <w:r w:rsidRPr="00A506F8">
        <w:t xml:space="preserve"> </w:t>
      </w:r>
      <w:proofErr w:type="spellStart"/>
      <w:r w:rsidRPr="00A506F8">
        <w:t>dignissim</w:t>
      </w:r>
      <w:proofErr w:type="spellEnd"/>
      <w:r w:rsidRPr="00A506F8">
        <w:t xml:space="preserve"> </w:t>
      </w:r>
      <w:proofErr w:type="spellStart"/>
      <w:r w:rsidRPr="00A506F8">
        <w:t>suspendisse</w:t>
      </w:r>
      <w:proofErr w:type="spellEnd"/>
      <w:r w:rsidRPr="00A506F8">
        <w:t xml:space="preserve"> in est. </w:t>
      </w:r>
      <w:proofErr w:type="spellStart"/>
      <w:r w:rsidRPr="00A506F8">
        <w:t>Enim</w:t>
      </w:r>
      <w:proofErr w:type="spellEnd"/>
      <w:r w:rsidRPr="00A506F8">
        <w:t xml:space="preserve"> diam </w:t>
      </w:r>
      <w:proofErr w:type="spellStart"/>
      <w:r w:rsidRPr="00A506F8">
        <w:t>vulputate</w:t>
      </w:r>
      <w:proofErr w:type="spellEnd"/>
      <w:r w:rsidRPr="00A506F8">
        <w:t xml:space="preserve"> </w:t>
      </w:r>
      <w:proofErr w:type="spellStart"/>
      <w:r w:rsidRPr="00A506F8">
        <w:t>ut</w:t>
      </w:r>
      <w:proofErr w:type="spellEnd"/>
      <w:r w:rsidRPr="00A506F8">
        <w:t xml:space="preserve"> pharetra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aliquam</w:t>
      </w:r>
      <w:proofErr w:type="spellEnd"/>
      <w:r w:rsidRPr="00A506F8">
        <w:t xml:space="preserve"> id. Id </w:t>
      </w:r>
      <w:proofErr w:type="spellStart"/>
      <w:r w:rsidRPr="00A506F8">
        <w:t>velit</w:t>
      </w:r>
      <w:proofErr w:type="spellEnd"/>
      <w:r w:rsidRPr="00A506F8">
        <w:t xml:space="preserve"> </w:t>
      </w:r>
      <w:proofErr w:type="spellStart"/>
      <w:r w:rsidRPr="00A506F8">
        <w:t>ut</w:t>
      </w:r>
      <w:proofErr w:type="spellEnd"/>
      <w:r w:rsidRPr="00A506F8">
        <w:t xml:space="preserve"> </w:t>
      </w:r>
      <w:proofErr w:type="spellStart"/>
      <w:r w:rsidRPr="00A506F8">
        <w:t>tortor</w:t>
      </w:r>
      <w:proofErr w:type="spellEnd"/>
      <w:r w:rsidRPr="00A506F8">
        <w:t xml:space="preserve"> </w:t>
      </w:r>
      <w:proofErr w:type="spellStart"/>
      <w:r w:rsidRPr="00A506F8">
        <w:t>pretium</w:t>
      </w:r>
      <w:proofErr w:type="spellEnd"/>
      <w:r w:rsidRPr="00A506F8">
        <w:t xml:space="preserve">. </w:t>
      </w:r>
      <w:proofErr w:type="spellStart"/>
      <w:r w:rsidRPr="00A506F8">
        <w:t>Enim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venenatis</w:t>
      </w:r>
      <w:proofErr w:type="spellEnd"/>
      <w:r w:rsidRPr="00A506F8">
        <w:t xml:space="preserve"> </w:t>
      </w:r>
      <w:proofErr w:type="spellStart"/>
      <w:r w:rsidRPr="00A506F8">
        <w:t>urna</w:t>
      </w:r>
      <w:proofErr w:type="spellEnd"/>
      <w:r w:rsidRPr="00A506F8">
        <w:t xml:space="preserve"> cursus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nunc</w:t>
      </w:r>
      <w:proofErr w:type="spellEnd"/>
      <w:r w:rsidRPr="00A506F8">
        <w:t xml:space="preserve">. </w:t>
      </w:r>
      <w:proofErr w:type="spellStart"/>
      <w:r w:rsidRPr="00A506F8">
        <w:t>Dictumst</w:t>
      </w:r>
      <w:proofErr w:type="spellEnd"/>
      <w:r w:rsidRPr="00A506F8">
        <w:t xml:space="preserve"> </w:t>
      </w:r>
      <w:proofErr w:type="spellStart"/>
      <w:r w:rsidRPr="00A506F8">
        <w:t>quisque</w:t>
      </w:r>
      <w:proofErr w:type="spellEnd"/>
      <w:r w:rsidRPr="00A506F8">
        <w:t xml:space="preserve"> </w:t>
      </w:r>
      <w:proofErr w:type="spellStart"/>
      <w:r w:rsidRPr="00A506F8">
        <w:t>sagittis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volutpat</w:t>
      </w:r>
      <w:proofErr w:type="spellEnd"/>
      <w:r w:rsidRPr="00A506F8">
        <w:t xml:space="preserve"> </w:t>
      </w:r>
      <w:proofErr w:type="spellStart"/>
      <w:r w:rsidRPr="00A506F8">
        <w:t>consequat</w:t>
      </w:r>
      <w:proofErr w:type="spellEnd"/>
      <w:r w:rsidRPr="00A506F8">
        <w:t xml:space="preserve">. In vitae </w:t>
      </w:r>
      <w:proofErr w:type="spellStart"/>
      <w:r w:rsidRPr="00A506F8">
        <w:t>turpis</w:t>
      </w:r>
      <w:proofErr w:type="spellEnd"/>
      <w:r w:rsidRPr="00A506F8">
        <w:t xml:space="preserve"> </w:t>
      </w:r>
      <w:proofErr w:type="spellStart"/>
      <w:r w:rsidRPr="00A506F8">
        <w:t>massa</w:t>
      </w:r>
      <w:proofErr w:type="spellEnd"/>
      <w:r w:rsidRPr="00A506F8">
        <w:t xml:space="preserve"> sed </w:t>
      </w:r>
      <w:proofErr w:type="spellStart"/>
      <w:r w:rsidRPr="00A506F8">
        <w:t>elementum</w:t>
      </w:r>
      <w:proofErr w:type="spellEnd"/>
      <w:r w:rsidRPr="00A506F8">
        <w:t xml:space="preserve"> tempus </w:t>
      </w:r>
      <w:proofErr w:type="spellStart"/>
      <w:r w:rsidRPr="00A506F8">
        <w:t>egestas</w:t>
      </w:r>
      <w:proofErr w:type="spellEnd"/>
      <w:r w:rsidRPr="00A506F8">
        <w:t xml:space="preserve"> sed. </w:t>
      </w:r>
      <w:proofErr w:type="spellStart"/>
      <w:r w:rsidRPr="00A506F8">
        <w:t>Aliquet</w:t>
      </w:r>
      <w:proofErr w:type="spellEnd"/>
      <w:r w:rsidRPr="00A506F8">
        <w:t xml:space="preserve"> </w:t>
      </w:r>
      <w:proofErr w:type="spellStart"/>
      <w:r w:rsidRPr="00A506F8">
        <w:t>nec</w:t>
      </w:r>
      <w:proofErr w:type="spellEnd"/>
      <w:r w:rsidRPr="00A506F8">
        <w:t xml:space="preserve"> </w:t>
      </w:r>
      <w:proofErr w:type="spellStart"/>
      <w:r w:rsidRPr="00A506F8">
        <w:t>ullamcorper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risus</w:t>
      </w:r>
      <w:proofErr w:type="spellEnd"/>
      <w:r w:rsidRPr="00A506F8">
        <w:t xml:space="preserve"> </w:t>
      </w:r>
      <w:proofErr w:type="spellStart"/>
      <w:r w:rsidRPr="00A506F8">
        <w:t>nullam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. Bibendum </w:t>
      </w:r>
      <w:proofErr w:type="spellStart"/>
      <w:r w:rsidRPr="00A506F8">
        <w:t>est</w:t>
      </w:r>
      <w:proofErr w:type="spellEnd"/>
      <w:r w:rsidRPr="00A506F8">
        <w:t xml:space="preserve"> </w:t>
      </w:r>
      <w:proofErr w:type="spellStart"/>
      <w:r w:rsidRPr="00A506F8">
        <w:t>ultricies</w:t>
      </w:r>
      <w:proofErr w:type="spellEnd"/>
      <w:r w:rsidRPr="00A506F8">
        <w:t xml:space="preserve"> integer </w:t>
      </w:r>
      <w:proofErr w:type="spellStart"/>
      <w:r w:rsidRPr="00A506F8">
        <w:t>quis</w:t>
      </w:r>
      <w:proofErr w:type="spellEnd"/>
      <w:r w:rsidRPr="00A506F8">
        <w:t xml:space="preserve"> auctor </w:t>
      </w:r>
      <w:proofErr w:type="spellStart"/>
      <w:r w:rsidRPr="00A506F8">
        <w:t>elit</w:t>
      </w:r>
      <w:proofErr w:type="spellEnd"/>
      <w:r w:rsidRPr="00A506F8">
        <w:t xml:space="preserve"> sed. Purus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luctus</w:t>
      </w:r>
      <w:proofErr w:type="spellEnd"/>
      <w:r w:rsidRPr="00A506F8">
        <w:t xml:space="preserve"> </w:t>
      </w:r>
      <w:proofErr w:type="spellStart"/>
      <w:r w:rsidRPr="00A506F8">
        <w:t>venenatis</w:t>
      </w:r>
      <w:proofErr w:type="spellEnd"/>
      <w:r w:rsidRPr="00A506F8">
        <w:t xml:space="preserve"> </w:t>
      </w:r>
      <w:proofErr w:type="spellStart"/>
      <w:r w:rsidRPr="00A506F8">
        <w:t>lectus</w:t>
      </w:r>
      <w:proofErr w:type="spellEnd"/>
      <w:r w:rsidRPr="00A506F8">
        <w:t xml:space="preserve"> magna </w:t>
      </w:r>
      <w:proofErr w:type="spellStart"/>
      <w:r w:rsidRPr="00A506F8">
        <w:t>fringilla</w:t>
      </w:r>
      <w:proofErr w:type="spellEnd"/>
      <w:r w:rsidRPr="00A506F8">
        <w:t xml:space="preserve"> </w:t>
      </w:r>
      <w:proofErr w:type="spellStart"/>
      <w:r w:rsidRPr="00A506F8">
        <w:t>urna</w:t>
      </w:r>
      <w:proofErr w:type="spellEnd"/>
      <w:r w:rsidRPr="00A506F8">
        <w:t xml:space="preserve"> </w:t>
      </w:r>
      <w:proofErr w:type="spellStart"/>
      <w:r w:rsidRPr="00A506F8">
        <w:t>porttitor</w:t>
      </w:r>
      <w:proofErr w:type="spellEnd"/>
      <w:r w:rsidRPr="00A506F8">
        <w:t xml:space="preserve">. </w:t>
      </w:r>
      <w:proofErr w:type="spellStart"/>
      <w:r w:rsidRPr="00A506F8">
        <w:t>Enim</w:t>
      </w:r>
      <w:proofErr w:type="spellEnd"/>
      <w:r w:rsidRPr="00A506F8">
        <w:t xml:space="preserve"> </w:t>
      </w:r>
      <w:proofErr w:type="spellStart"/>
      <w:r w:rsidRPr="00A506F8">
        <w:t>facilisis</w:t>
      </w:r>
      <w:proofErr w:type="spellEnd"/>
      <w:r w:rsidRPr="00A506F8">
        <w:t xml:space="preserve"> gravida </w:t>
      </w:r>
      <w:proofErr w:type="spellStart"/>
      <w:r w:rsidRPr="00A506F8">
        <w:t>neque</w:t>
      </w:r>
      <w:proofErr w:type="spellEnd"/>
      <w:r w:rsidRPr="00A506F8">
        <w:t xml:space="preserve"> convallis. Et </w:t>
      </w:r>
      <w:proofErr w:type="spellStart"/>
      <w:r w:rsidRPr="00A506F8">
        <w:t>magnis</w:t>
      </w:r>
      <w:proofErr w:type="spellEnd"/>
      <w:r w:rsidRPr="00A506F8">
        <w:t xml:space="preserve"> dis parturient </w:t>
      </w:r>
      <w:proofErr w:type="spellStart"/>
      <w:r w:rsidRPr="00A506F8">
        <w:t>montes</w:t>
      </w:r>
      <w:proofErr w:type="spellEnd"/>
      <w:r w:rsidRPr="00A506F8">
        <w:t xml:space="preserve"> </w:t>
      </w:r>
      <w:proofErr w:type="spellStart"/>
      <w:r w:rsidRPr="00A506F8">
        <w:t>nascetur</w:t>
      </w:r>
      <w:proofErr w:type="spellEnd"/>
      <w:r w:rsidRPr="00A506F8">
        <w:t xml:space="preserve"> </w:t>
      </w:r>
      <w:proofErr w:type="spellStart"/>
      <w:r w:rsidRPr="00A506F8">
        <w:t>ridiculus</w:t>
      </w:r>
      <w:proofErr w:type="spellEnd"/>
      <w:r w:rsidRPr="00A506F8">
        <w:t xml:space="preserve"> </w:t>
      </w:r>
      <w:proofErr w:type="spellStart"/>
      <w:r w:rsidRPr="00A506F8">
        <w:t>mus</w:t>
      </w:r>
      <w:proofErr w:type="spellEnd"/>
      <w:r w:rsidRPr="00A506F8">
        <w:t xml:space="preserve"> </w:t>
      </w:r>
      <w:proofErr w:type="spellStart"/>
      <w:r w:rsidRPr="00A506F8">
        <w:t>mauris</w:t>
      </w:r>
      <w:proofErr w:type="spellEnd"/>
      <w:r w:rsidRPr="00A506F8">
        <w:t xml:space="preserve"> vitae. </w:t>
      </w:r>
      <w:proofErr w:type="spellStart"/>
      <w:r w:rsidRPr="00A506F8">
        <w:t>Quam</w:t>
      </w:r>
      <w:proofErr w:type="spellEnd"/>
      <w:r w:rsidRPr="00A506F8">
        <w:t xml:space="preserve"> </w:t>
      </w:r>
      <w:proofErr w:type="spellStart"/>
      <w:r w:rsidRPr="00A506F8">
        <w:t>nulla</w:t>
      </w:r>
      <w:proofErr w:type="spellEnd"/>
      <w:r w:rsidRPr="00A506F8">
        <w:t xml:space="preserve"> </w:t>
      </w:r>
      <w:proofErr w:type="spellStart"/>
      <w:r w:rsidRPr="00A506F8">
        <w:t>porttitor</w:t>
      </w:r>
      <w:proofErr w:type="spellEnd"/>
      <w:r w:rsidRPr="00A506F8">
        <w:t xml:space="preserve"> </w:t>
      </w:r>
      <w:proofErr w:type="spellStart"/>
      <w:r w:rsidRPr="00A506F8">
        <w:t>massa</w:t>
      </w:r>
      <w:proofErr w:type="spellEnd"/>
      <w:r w:rsidRPr="00A506F8">
        <w:t xml:space="preserve"> id </w:t>
      </w:r>
      <w:proofErr w:type="spellStart"/>
      <w:r w:rsidRPr="00A506F8">
        <w:t>neque</w:t>
      </w:r>
      <w:proofErr w:type="spellEnd"/>
      <w:r w:rsidRPr="00A506F8">
        <w:t xml:space="preserve"> </w:t>
      </w:r>
      <w:proofErr w:type="spellStart"/>
      <w:r w:rsidRPr="00A506F8">
        <w:t>aliquam</w:t>
      </w:r>
      <w:proofErr w:type="spellEnd"/>
      <w:r w:rsidRPr="00A506F8">
        <w:t xml:space="preserve"> vestibulum </w:t>
      </w:r>
      <w:proofErr w:type="spellStart"/>
      <w:r w:rsidRPr="00A506F8">
        <w:t>morbi</w:t>
      </w:r>
      <w:proofErr w:type="spellEnd"/>
      <w:r w:rsidRPr="00A506F8">
        <w:t xml:space="preserve"> </w:t>
      </w:r>
      <w:proofErr w:type="spellStart"/>
      <w:r w:rsidRPr="00A506F8">
        <w:t>blandit</w:t>
      </w:r>
      <w:proofErr w:type="spellEnd"/>
      <w:r w:rsidRPr="00A506F8">
        <w:t xml:space="preserve">. </w:t>
      </w:r>
      <w:proofErr w:type="spellStart"/>
      <w:r w:rsidRPr="00A506F8">
        <w:t>Turpis</w:t>
      </w:r>
      <w:proofErr w:type="spellEnd"/>
      <w:r w:rsidRPr="00A506F8">
        <w:t xml:space="preserve"> </w:t>
      </w:r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pretium</w:t>
      </w:r>
      <w:proofErr w:type="spellEnd"/>
      <w:r w:rsidRPr="00A506F8">
        <w:t xml:space="preserve"> </w:t>
      </w:r>
      <w:proofErr w:type="spellStart"/>
      <w:r w:rsidRPr="00A506F8">
        <w:t>aenean</w:t>
      </w:r>
      <w:proofErr w:type="spellEnd"/>
      <w:r w:rsidRPr="00A506F8">
        <w:t xml:space="preserve"> pharetra.</w:t>
      </w:r>
    </w:p>
    <w:p w14:paraId="24F07D0F" w14:textId="77777777" w:rsidR="00685ED5" w:rsidRPr="00A506F8" w:rsidRDefault="00685ED5" w:rsidP="00A506F8">
      <w:r w:rsidRPr="00A506F8">
        <w:t xml:space="preserve">At </w:t>
      </w:r>
      <w:proofErr w:type="spellStart"/>
      <w:r w:rsidRPr="00A506F8">
        <w:t>risus</w:t>
      </w:r>
      <w:proofErr w:type="spellEnd"/>
      <w:r w:rsidRPr="00A506F8">
        <w:t xml:space="preserve"> </w:t>
      </w:r>
      <w:proofErr w:type="spellStart"/>
      <w:r w:rsidRPr="00A506F8">
        <w:t>viverra</w:t>
      </w:r>
      <w:proofErr w:type="spellEnd"/>
      <w:r w:rsidRPr="00A506F8">
        <w:t xml:space="preserve"> </w:t>
      </w:r>
      <w:proofErr w:type="spellStart"/>
      <w:r w:rsidRPr="00A506F8">
        <w:t>adipiscing</w:t>
      </w:r>
      <w:proofErr w:type="spellEnd"/>
      <w:r w:rsidRPr="00A506F8">
        <w:t xml:space="preserve"> at in. </w:t>
      </w:r>
      <w:proofErr w:type="spellStart"/>
      <w:r w:rsidRPr="00A506F8">
        <w:t>Quam</w:t>
      </w:r>
      <w:proofErr w:type="spellEnd"/>
      <w:r w:rsidRPr="00A506F8">
        <w:t xml:space="preserve"> </w:t>
      </w:r>
      <w:proofErr w:type="spellStart"/>
      <w:r w:rsidRPr="00A506F8">
        <w:t>adipiscing</w:t>
      </w:r>
      <w:proofErr w:type="spellEnd"/>
      <w:r w:rsidRPr="00A506F8">
        <w:t xml:space="preserve"> vitae </w:t>
      </w:r>
      <w:proofErr w:type="spellStart"/>
      <w:r w:rsidRPr="00A506F8">
        <w:t>proin</w:t>
      </w:r>
      <w:proofErr w:type="spellEnd"/>
      <w:r w:rsidRPr="00A506F8">
        <w:t xml:space="preserve"> </w:t>
      </w:r>
      <w:proofErr w:type="spellStart"/>
      <w:r w:rsidRPr="00A506F8">
        <w:t>sagittis</w:t>
      </w:r>
      <w:proofErr w:type="spellEnd"/>
      <w:r w:rsidRPr="00A506F8">
        <w:t xml:space="preserve"> </w:t>
      </w:r>
      <w:proofErr w:type="spellStart"/>
      <w:r w:rsidRPr="00A506F8">
        <w:t>nisl</w:t>
      </w:r>
      <w:proofErr w:type="spellEnd"/>
      <w:r w:rsidRPr="00A506F8">
        <w:t xml:space="preserve">. </w:t>
      </w:r>
      <w:proofErr w:type="spellStart"/>
      <w:r w:rsidRPr="00A506F8">
        <w:t>Nullam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felis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nunc</w:t>
      </w:r>
      <w:proofErr w:type="spellEnd"/>
      <w:r w:rsidRPr="00A506F8">
        <w:t xml:space="preserve"> </w:t>
      </w:r>
      <w:proofErr w:type="spellStart"/>
      <w:r w:rsidRPr="00A506F8">
        <w:t>lobortis</w:t>
      </w:r>
      <w:proofErr w:type="spellEnd"/>
      <w:r w:rsidRPr="00A506F8">
        <w:t xml:space="preserve">. </w:t>
      </w:r>
      <w:proofErr w:type="spellStart"/>
      <w:r w:rsidRPr="00A506F8">
        <w:t>Enim</w:t>
      </w:r>
      <w:proofErr w:type="spellEnd"/>
      <w:r w:rsidRPr="00A506F8">
        <w:t xml:space="preserve"> </w:t>
      </w:r>
      <w:proofErr w:type="spellStart"/>
      <w:r w:rsidRPr="00A506F8">
        <w:t>lobortis</w:t>
      </w:r>
      <w:proofErr w:type="spellEnd"/>
      <w:r w:rsidRPr="00A506F8">
        <w:t xml:space="preserve"> </w:t>
      </w:r>
      <w:proofErr w:type="spellStart"/>
      <w:r w:rsidRPr="00A506F8">
        <w:t>scelerisque</w:t>
      </w:r>
      <w:proofErr w:type="spellEnd"/>
      <w:r w:rsidRPr="00A506F8">
        <w:t xml:space="preserve"> fermentum dui </w:t>
      </w:r>
      <w:proofErr w:type="spellStart"/>
      <w:r w:rsidRPr="00A506F8">
        <w:t>faucibus</w:t>
      </w:r>
      <w:proofErr w:type="spellEnd"/>
      <w:r w:rsidRPr="00A506F8">
        <w:t xml:space="preserve"> in. Tempus </w:t>
      </w:r>
      <w:proofErr w:type="spellStart"/>
      <w:r w:rsidRPr="00A506F8">
        <w:t>urna</w:t>
      </w:r>
      <w:proofErr w:type="spellEnd"/>
      <w:r w:rsidRPr="00A506F8">
        <w:t xml:space="preserve"> et pharetra </w:t>
      </w:r>
      <w:proofErr w:type="spellStart"/>
      <w:r w:rsidRPr="00A506F8">
        <w:t>pharetra</w:t>
      </w:r>
      <w:proofErr w:type="spellEnd"/>
      <w:r w:rsidRPr="00A506F8">
        <w:t xml:space="preserve"> </w:t>
      </w:r>
      <w:proofErr w:type="spellStart"/>
      <w:r w:rsidRPr="00A506F8">
        <w:t>massa</w:t>
      </w:r>
      <w:proofErr w:type="spellEnd"/>
      <w:r w:rsidRPr="00A506F8">
        <w:t xml:space="preserve">. </w:t>
      </w:r>
      <w:proofErr w:type="spellStart"/>
      <w:r w:rsidRPr="00A506F8">
        <w:t>Tristique</w:t>
      </w:r>
      <w:proofErr w:type="spellEnd"/>
      <w:r w:rsidRPr="00A506F8">
        <w:t xml:space="preserve"> </w:t>
      </w:r>
      <w:proofErr w:type="spellStart"/>
      <w:r w:rsidRPr="00A506F8">
        <w:t>senectus</w:t>
      </w:r>
      <w:proofErr w:type="spellEnd"/>
      <w:r w:rsidRPr="00A506F8">
        <w:t xml:space="preserve"> et </w:t>
      </w:r>
      <w:proofErr w:type="spellStart"/>
      <w:r w:rsidRPr="00A506F8">
        <w:t>netus</w:t>
      </w:r>
      <w:proofErr w:type="spellEnd"/>
      <w:r w:rsidRPr="00A506F8">
        <w:t xml:space="preserve"> et </w:t>
      </w:r>
      <w:proofErr w:type="spellStart"/>
      <w:r w:rsidRPr="00A506F8">
        <w:t>malesuada</w:t>
      </w:r>
      <w:proofErr w:type="spellEnd"/>
      <w:r w:rsidRPr="00A506F8">
        <w:t xml:space="preserve"> fames ac </w:t>
      </w:r>
      <w:proofErr w:type="spellStart"/>
      <w:r w:rsidRPr="00A506F8">
        <w:t>turpis</w:t>
      </w:r>
      <w:proofErr w:type="spellEnd"/>
      <w:r w:rsidRPr="00A506F8">
        <w:t xml:space="preserve">. In fermentum </w:t>
      </w:r>
      <w:proofErr w:type="spellStart"/>
      <w:r w:rsidRPr="00A506F8">
        <w:t>posuere</w:t>
      </w:r>
      <w:proofErr w:type="spellEnd"/>
      <w:r w:rsidRPr="00A506F8">
        <w:t xml:space="preserve"> </w:t>
      </w:r>
      <w:proofErr w:type="spellStart"/>
      <w:r w:rsidRPr="00A506F8">
        <w:t>urna</w:t>
      </w:r>
      <w:proofErr w:type="spellEnd"/>
      <w:r w:rsidRPr="00A506F8">
        <w:t xml:space="preserve"> </w:t>
      </w:r>
      <w:proofErr w:type="spellStart"/>
      <w:r w:rsidRPr="00A506F8">
        <w:t>nec</w:t>
      </w:r>
      <w:proofErr w:type="spellEnd"/>
      <w:r w:rsidRPr="00A506F8">
        <w:t xml:space="preserve"> </w:t>
      </w:r>
      <w:proofErr w:type="spellStart"/>
      <w:r w:rsidRPr="00A506F8">
        <w:t>tincidunt</w:t>
      </w:r>
      <w:proofErr w:type="spellEnd"/>
      <w:r w:rsidRPr="00A506F8">
        <w:t xml:space="preserve"> </w:t>
      </w:r>
      <w:proofErr w:type="spellStart"/>
      <w:r w:rsidRPr="00A506F8">
        <w:t>praesent</w:t>
      </w:r>
      <w:proofErr w:type="spellEnd"/>
      <w:r w:rsidRPr="00A506F8">
        <w:t xml:space="preserve"> semper </w:t>
      </w:r>
      <w:proofErr w:type="spellStart"/>
      <w:r w:rsidRPr="00A506F8">
        <w:t>feugiat</w:t>
      </w:r>
      <w:proofErr w:type="spellEnd"/>
      <w:r w:rsidRPr="00A506F8">
        <w:t xml:space="preserve">. Pharetra et </w:t>
      </w:r>
      <w:proofErr w:type="spellStart"/>
      <w:r w:rsidRPr="00A506F8">
        <w:t>ultrices</w:t>
      </w:r>
      <w:proofErr w:type="spellEnd"/>
      <w:r w:rsidRPr="00A506F8">
        <w:t xml:space="preserve"> </w:t>
      </w:r>
      <w:proofErr w:type="spellStart"/>
      <w:r w:rsidRPr="00A506F8">
        <w:t>neque</w:t>
      </w:r>
      <w:proofErr w:type="spellEnd"/>
      <w:r w:rsidRPr="00A506F8">
        <w:t xml:space="preserve"> </w:t>
      </w:r>
      <w:proofErr w:type="spellStart"/>
      <w:r w:rsidRPr="00A506F8">
        <w:t>ornare</w:t>
      </w:r>
      <w:proofErr w:type="spellEnd"/>
      <w:r w:rsidRPr="00A506F8">
        <w:t xml:space="preserve">. </w:t>
      </w:r>
      <w:proofErr w:type="spellStart"/>
      <w:r w:rsidRPr="00A506F8">
        <w:t>Quis</w:t>
      </w:r>
      <w:proofErr w:type="spellEnd"/>
      <w:r w:rsidRPr="00A506F8">
        <w:t xml:space="preserve"> </w:t>
      </w:r>
      <w:proofErr w:type="spellStart"/>
      <w:r w:rsidRPr="00A506F8">
        <w:t>imperdiet</w:t>
      </w:r>
      <w:proofErr w:type="spellEnd"/>
      <w:r w:rsidRPr="00A506F8">
        <w:t xml:space="preserve"> </w:t>
      </w:r>
      <w:proofErr w:type="spellStart"/>
      <w:r w:rsidRPr="00A506F8">
        <w:t>massa</w:t>
      </w:r>
      <w:proofErr w:type="spellEnd"/>
      <w:r w:rsidRPr="00A506F8">
        <w:t xml:space="preserve"> </w:t>
      </w:r>
      <w:proofErr w:type="spellStart"/>
      <w:r w:rsidRPr="00A506F8">
        <w:t>tincidunt</w:t>
      </w:r>
      <w:proofErr w:type="spellEnd"/>
      <w:r w:rsidRPr="00A506F8">
        <w:t xml:space="preserve"> </w:t>
      </w:r>
      <w:proofErr w:type="spellStart"/>
      <w:r w:rsidRPr="00A506F8">
        <w:t>nunc</w:t>
      </w:r>
      <w:proofErr w:type="spellEnd"/>
      <w:r w:rsidRPr="00A506F8">
        <w:t xml:space="preserve"> pulvinar </w:t>
      </w:r>
      <w:proofErr w:type="spellStart"/>
      <w:r w:rsidRPr="00A506F8">
        <w:t>sapien</w:t>
      </w:r>
      <w:proofErr w:type="spellEnd"/>
      <w:r w:rsidRPr="00A506F8">
        <w:t xml:space="preserve"> et ligula </w:t>
      </w:r>
      <w:proofErr w:type="spellStart"/>
      <w:r w:rsidRPr="00A506F8">
        <w:t>ullamcorper</w:t>
      </w:r>
      <w:proofErr w:type="spellEnd"/>
      <w:r w:rsidRPr="00A506F8">
        <w:t xml:space="preserve">. Morbi </w:t>
      </w:r>
      <w:proofErr w:type="spellStart"/>
      <w:r w:rsidRPr="00A506F8">
        <w:t>leo</w:t>
      </w:r>
      <w:proofErr w:type="spellEnd"/>
      <w:r w:rsidRPr="00A506F8">
        <w:t xml:space="preserve"> </w:t>
      </w:r>
      <w:proofErr w:type="spellStart"/>
      <w:r w:rsidRPr="00A506F8">
        <w:t>urna</w:t>
      </w:r>
      <w:proofErr w:type="spellEnd"/>
      <w:r w:rsidRPr="00A506F8">
        <w:t xml:space="preserve"> </w:t>
      </w:r>
      <w:proofErr w:type="spellStart"/>
      <w:r w:rsidRPr="00A506F8">
        <w:t>molestie</w:t>
      </w:r>
      <w:proofErr w:type="spellEnd"/>
      <w:r w:rsidRPr="00A506F8">
        <w:t xml:space="preserve"> at </w:t>
      </w:r>
      <w:proofErr w:type="spellStart"/>
      <w:r w:rsidRPr="00A506F8">
        <w:t>elementum</w:t>
      </w:r>
      <w:proofErr w:type="spellEnd"/>
      <w:r w:rsidRPr="00A506F8">
        <w:t xml:space="preserve"> </w:t>
      </w:r>
      <w:proofErr w:type="spellStart"/>
      <w:r w:rsidRPr="00A506F8">
        <w:t>eu</w:t>
      </w:r>
      <w:proofErr w:type="spellEnd"/>
      <w:r w:rsidRPr="00A506F8">
        <w:t xml:space="preserve"> </w:t>
      </w:r>
      <w:proofErr w:type="spellStart"/>
      <w:r w:rsidRPr="00A506F8">
        <w:t>facilisis</w:t>
      </w:r>
      <w:proofErr w:type="spellEnd"/>
      <w:r w:rsidRPr="00A506F8">
        <w:t xml:space="preserve"> sed </w:t>
      </w:r>
      <w:proofErr w:type="spellStart"/>
      <w:r w:rsidRPr="00A506F8">
        <w:t>odio</w:t>
      </w:r>
      <w:proofErr w:type="spellEnd"/>
      <w:r w:rsidRPr="00A506F8">
        <w:t xml:space="preserve">. Cursus </w:t>
      </w:r>
      <w:proofErr w:type="spellStart"/>
      <w:r w:rsidRPr="00A506F8">
        <w:t>turpis</w:t>
      </w:r>
      <w:proofErr w:type="spellEnd"/>
      <w:r w:rsidRPr="00A506F8">
        <w:t xml:space="preserve"> </w:t>
      </w:r>
      <w:proofErr w:type="spellStart"/>
      <w:r w:rsidRPr="00A506F8">
        <w:t>massa</w:t>
      </w:r>
      <w:proofErr w:type="spellEnd"/>
      <w:r w:rsidRPr="00A506F8">
        <w:t xml:space="preserve"> </w:t>
      </w:r>
      <w:proofErr w:type="spellStart"/>
      <w:r w:rsidRPr="00A506F8">
        <w:t>tincidunt</w:t>
      </w:r>
      <w:proofErr w:type="spellEnd"/>
      <w:r w:rsidRPr="00A506F8">
        <w:t xml:space="preserve"> dui </w:t>
      </w:r>
      <w:proofErr w:type="spellStart"/>
      <w:r w:rsidRPr="00A506F8">
        <w:t>ut.</w:t>
      </w:r>
      <w:proofErr w:type="spellEnd"/>
    </w:p>
    <w:p w14:paraId="38FA7CBF" w14:textId="77777777" w:rsidR="00685ED5" w:rsidRPr="00A506F8" w:rsidRDefault="00685ED5" w:rsidP="00A506F8">
      <w:proofErr w:type="spellStart"/>
      <w:r w:rsidRPr="00A506F8">
        <w:t>Facilisis</w:t>
      </w:r>
      <w:proofErr w:type="spellEnd"/>
      <w:r w:rsidRPr="00A506F8">
        <w:t xml:space="preserve"> </w:t>
      </w:r>
      <w:proofErr w:type="spellStart"/>
      <w:r w:rsidRPr="00A506F8">
        <w:t>leo</w:t>
      </w:r>
      <w:proofErr w:type="spellEnd"/>
      <w:r w:rsidRPr="00A506F8">
        <w:t xml:space="preserve"> vel </w:t>
      </w:r>
      <w:proofErr w:type="spellStart"/>
      <w:r w:rsidRPr="00A506F8">
        <w:t>fringilla</w:t>
      </w:r>
      <w:proofErr w:type="spellEnd"/>
      <w:r w:rsidRPr="00A506F8">
        <w:t xml:space="preserve"> </w:t>
      </w:r>
      <w:proofErr w:type="spellStart"/>
      <w:r w:rsidRPr="00A506F8">
        <w:t>est</w:t>
      </w:r>
      <w:proofErr w:type="spellEnd"/>
      <w:r w:rsidRPr="00A506F8">
        <w:t xml:space="preserve"> </w:t>
      </w:r>
      <w:proofErr w:type="spellStart"/>
      <w:r w:rsidRPr="00A506F8">
        <w:t>ullamcorper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nulla</w:t>
      </w:r>
      <w:proofErr w:type="spellEnd"/>
      <w:r w:rsidRPr="00A506F8">
        <w:t xml:space="preserve"> </w:t>
      </w:r>
      <w:proofErr w:type="spellStart"/>
      <w:r w:rsidRPr="00A506F8">
        <w:t>facilisi</w:t>
      </w:r>
      <w:proofErr w:type="spellEnd"/>
      <w:r w:rsidRPr="00A506F8">
        <w:t xml:space="preserve">. Ut </w:t>
      </w:r>
      <w:proofErr w:type="spellStart"/>
      <w:r w:rsidRPr="00A506F8">
        <w:t>aliquam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luctus</w:t>
      </w:r>
      <w:proofErr w:type="spellEnd"/>
      <w:r w:rsidRPr="00A506F8">
        <w:t xml:space="preserve">. </w:t>
      </w:r>
      <w:proofErr w:type="spellStart"/>
      <w:r w:rsidRPr="00A506F8">
        <w:t>Vivamus</w:t>
      </w:r>
      <w:proofErr w:type="spellEnd"/>
      <w:r w:rsidRPr="00A506F8">
        <w:t xml:space="preserve"> </w:t>
      </w:r>
      <w:proofErr w:type="spellStart"/>
      <w:r w:rsidRPr="00A506F8">
        <w:t>arcu</w:t>
      </w:r>
      <w:proofErr w:type="spellEnd"/>
      <w:r w:rsidRPr="00A506F8">
        <w:t xml:space="preserve"> </w:t>
      </w:r>
      <w:proofErr w:type="spellStart"/>
      <w:r w:rsidRPr="00A506F8">
        <w:t>felis</w:t>
      </w:r>
      <w:proofErr w:type="spellEnd"/>
      <w:r w:rsidRPr="00A506F8">
        <w:t xml:space="preserve"> </w:t>
      </w:r>
      <w:proofErr w:type="spellStart"/>
      <w:r w:rsidRPr="00A506F8">
        <w:t>bibendum</w:t>
      </w:r>
      <w:proofErr w:type="spellEnd"/>
      <w:r w:rsidRPr="00A506F8">
        <w:t xml:space="preserve"> </w:t>
      </w:r>
      <w:proofErr w:type="spellStart"/>
      <w:r w:rsidRPr="00A506F8">
        <w:t>ut</w:t>
      </w:r>
      <w:proofErr w:type="spellEnd"/>
      <w:r w:rsidRPr="00A506F8">
        <w:t xml:space="preserve"> </w:t>
      </w:r>
      <w:proofErr w:type="spellStart"/>
      <w:r w:rsidRPr="00A506F8">
        <w:t>tristique</w:t>
      </w:r>
      <w:proofErr w:type="spellEnd"/>
      <w:r w:rsidRPr="00A506F8">
        <w:t xml:space="preserve"> et </w:t>
      </w:r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quis</w:t>
      </w:r>
      <w:proofErr w:type="spellEnd"/>
      <w:r w:rsidRPr="00A506F8">
        <w:t xml:space="preserve">. </w:t>
      </w:r>
      <w:proofErr w:type="spellStart"/>
      <w:r w:rsidRPr="00A506F8">
        <w:t>Nisl</w:t>
      </w:r>
      <w:proofErr w:type="spellEnd"/>
      <w:r w:rsidRPr="00A506F8">
        <w:t xml:space="preserve"> </w:t>
      </w:r>
      <w:proofErr w:type="spellStart"/>
      <w:r w:rsidRPr="00A506F8">
        <w:t>condimentum</w:t>
      </w:r>
      <w:proofErr w:type="spellEnd"/>
      <w:r w:rsidRPr="00A506F8">
        <w:t xml:space="preserve"> id </w:t>
      </w:r>
      <w:proofErr w:type="spellStart"/>
      <w:r w:rsidRPr="00A506F8">
        <w:t>venenatis</w:t>
      </w:r>
      <w:proofErr w:type="spellEnd"/>
      <w:r w:rsidRPr="00A506F8">
        <w:t xml:space="preserve"> a </w:t>
      </w:r>
      <w:proofErr w:type="spellStart"/>
      <w:r w:rsidRPr="00A506F8">
        <w:t>condimentum</w:t>
      </w:r>
      <w:proofErr w:type="spellEnd"/>
      <w:r w:rsidRPr="00A506F8">
        <w:t xml:space="preserve"> vitae </w:t>
      </w:r>
      <w:proofErr w:type="spellStart"/>
      <w:r w:rsidRPr="00A506F8">
        <w:t>sapien</w:t>
      </w:r>
      <w:proofErr w:type="spellEnd"/>
      <w:r w:rsidRPr="00A506F8">
        <w:t xml:space="preserve">. Sed tempus </w:t>
      </w:r>
      <w:proofErr w:type="spellStart"/>
      <w:r w:rsidRPr="00A506F8">
        <w:t>urna</w:t>
      </w:r>
      <w:proofErr w:type="spellEnd"/>
      <w:r w:rsidRPr="00A506F8">
        <w:t xml:space="preserve"> et pharetra </w:t>
      </w:r>
      <w:proofErr w:type="spellStart"/>
      <w:r w:rsidRPr="00A506F8">
        <w:t>pharetra</w:t>
      </w:r>
      <w:proofErr w:type="spellEnd"/>
      <w:r w:rsidRPr="00A506F8">
        <w:t xml:space="preserve">. </w:t>
      </w:r>
      <w:proofErr w:type="spellStart"/>
      <w:r w:rsidRPr="00A506F8">
        <w:t>Scelerisque</w:t>
      </w:r>
      <w:proofErr w:type="spellEnd"/>
      <w:r w:rsidRPr="00A506F8">
        <w:t xml:space="preserve"> fermentum dui </w:t>
      </w:r>
      <w:proofErr w:type="spellStart"/>
      <w:r w:rsidRPr="00A506F8">
        <w:t>faucibus</w:t>
      </w:r>
      <w:proofErr w:type="spellEnd"/>
      <w:r w:rsidRPr="00A506F8">
        <w:t xml:space="preserve"> in </w:t>
      </w:r>
      <w:proofErr w:type="spellStart"/>
      <w:r w:rsidRPr="00A506F8">
        <w:t>ornare</w:t>
      </w:r>
      <w:proofErr w:type="spellEnd"/>
      <w:r w:rsidRPr="00A506F8">
        <w:t xml:space="preserve"> </w:t>
      </w:r>
      <w:proofErr w:type="spellStart"/>
      <w:r w:rsidRPr="00A506F8">
        <w:t>quam</w:t>
      </w:r>
      <w:proofErr w:type="spellEnd"/>
      <w:r w:rsidRPr="00A506F8">
        <w:t xml:space="preserve"> </w:t>
      </w:r>
      <w:proofErr w:type="spellStart"/>
      <w:r w:rsidRPr="00A506F8">
        <w:t>viverra</w:t>
      </w:r>
      <w:proofErr w:type="spellEnd"/>
      <w:r w:rsidRPr="00A506F8">
        <w:t xml:space="preserve">. </w:t>
      </w:r>
      <w:proofErr w:type="spellStart"/>
      <w:r w:rsidRPr="00A506F8">
        <w:t>Neque</w:t>
      </w:r>
      <w:proofErr w:type="spellEnd"/>
      <w:r w:rsidRPr="00A506F8">
        <w:t xml:space="preserve"> convallis a </w:t>
      </w:r>
      <w:proofErr w:type="spellStart"/>
      <w:r w:rsidRPr="00A506F8">
        <w:t>cras</w:t>
      </w:r>
      <w:proofErr w:type="spellEnd"/>
      <w:r w:rsidRPr="00A506F8">
        <w:t xml:space="preserve"> semper auctor </w:t>
      </w:r>
      <w:proofErr w:type="spellStart"/>
      <w:r w:rsidRPr="00A506F8">
        <w:t>neque</w:t>
      </w:r>
      <w:proofErr w:type="spellEnd"/>
      <w:r w:rsidRPr="00A506F8">
        <w:t xml:space="preserve"> vitae tempus. Fringilla </w:t>
      </w:r>
      <w:proofErr w:type="spellStart"/>
      <w:r w:rsidRPr="00A506F8">
        <w:t>phasellus</w:t>
      </w:r>
      <w:proofErr w:type="spellEnd"/>
      <w:r w:rsidRPr="00A506F8">
        <w:t xml:space="preserve"> </w:t>
      </w:r>
      <w:proofErr w:type="spellStart"/>
      <w:r w:rsidRPr="00A506F8">
        <w:t>faucibus</w:t>
      </w:r>
      <w:proofErr w:type="spellEnd"/>
      <w:r w:rsidRPr="00A506F8">
        <w:t xml:space="preserve"> </w:t>
      </w:r>
      <w:proofErr w:type="spellStart"/>
      <w:r w:rsidRPr="00A506F8">
        <w:t>scelerisque</w:t>
      </w:r>
      <w:proofErr w:type="spellEnd"/>
      <w:r w:rsidRPr="00A506F8">
        <w:t xml:space="preserve"> </w:t>
      </w:r>
      <w:proofErr w:type="spellStart"/>
      <w:r w:rsidRPr="00A506F8">
        <w:t>eleifend</w:t>
      </w:r>
      <w:proofErr w:type="spellEnd"/>
      <w:r w:rsidRPr="00A506F8">
        <w:t xml:space="preserve"> </w:t>
      </w:r>
      <w:proofErr w:type="spellStart"/>
      <w:r w:rsidRPr="00A506F8">
        <w:t>donec</w:t>
      </w:r>
      <w:proofErr w:type="spellEnd"/>
      <w:r w:rsidRPr="00A506F8">
        <w:t xml:space="preserve"> </w:t>
      </w:r>
      <w:proofErr w:type="spellStart"/>
      <w:r w:rsidRPr="00A506F8">
        <w:t>pretium</w:t>
      </w:r>
      <w:proofErr w:type="spellEnd"/>
      <w:r w:rsidRPr="00A506F8">
        <w:t xml:space="preserve"> </w:t>
      </w:r>
      <w:proofErr w:type="spellStart"/>
      <w:r w:rsidRPr="00A506F8">
        <w:t>vulputate</w:t>
      </w:r>
      <w:proofErr w:type="spellEnd"/>
      <w:r w:rsidRPr="00A506F8">
        <w:t xml:space="preserve">. Elit </w:t>
      </w:r>
      <w:proofErr w:type="spellStart"/>
      <w:r w:rsidRPr="00A506F8">
        <w:t>ut</w:t>
      </w:r>
      <w:proofErr w:type="spellEnd"/>
      <w:r w:rsidRPr="00A506F8">
        <w:t xml:space="preserve"> </w:t>
      </w:r>
      <w:proofErr w:type="spellStart"/>
      <w:r w:rsidRPr="00A506F8">
        <w:t>aliquam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luctus</w:t>
      </w:r>
      <w:proofErr w:type="spellEnd"/>
      <w:r w:rsidRPr="00A506F8">
        <w:t xml:space="preserve">. </w:t>
      </w:r>
      <w:proofErr w:type="spellStart"/>
      <w:r w:rsidRPr="00A506F8">
        <w:t>Placerat</w:t>
      </w:r>
      <w:proofErr w:type="spellEnd"/>
      <w:r w:rsidRPr="00A506F8">
        <w:t xml:space="preserve"> vestibulum </w:t>
      </w:r>
      <w:proofErr w:type="spellStart"/>
      <w:r w:rsidRPr="00A506F8">
        <w:t>lectus</w:t>
      </w:r>
      <w:proofErr w:type="spellEnd"/>
      <w:r w:rsidRPr="00A506F8">
        <w:t xml:space="preserve"> </w:t>
      </w:r>
      <w:proofErr w:type="spellStart"/>
      <w:r w:rsidRPr="00A506F8">
        <w:t>mauris</w:t>
      </w:r>
      <w:proofErr w:type="spellEnd"/>
      <w:r w:rsidRPr="00A506F8">
        <w:t xml:space="preserve"> </w:t>
      </w:r>
      <w:proofErr w:type="spellStart"/>
      <w:r w:rsidRPr="00A506F8">
        <w:t>ultrices</w:t>
      </w:r>
      <w:proofErr w:type="spellEnd"/>
      <w:r w:rsidRPr="00A506F8">
        <w:t xml:space="preserve"> eros in cursus </w:t>
      </w:r>
      <w:proofErr w:type="spellStart"/>
      <w:r w:rsidRPr="00A506F8">
        <w:t>turpis</w:t>
      </w:r>
      <w:proofErr w:type="spellEnd"/>
      <w:r w:rsidRPr="00A506F8">
        <w:t xml:space="preserve"> </w:t>
      </w:r>
      <w:proofErr w:type="spellStart"/>
      <w:r w:rsidRPr="00A506F8">
        <w:t>massa</w:t>
      </w:r>
      <w:proofErr w:type="spellEnd"/>
      <w:r w:rsidRPr="00A506F8">
        <w:t xml:space="preserve">. Convallis </w:t>
      </w:r>
      <w:proofErr w:type="spellStart"/>
      <w:r w:rsidRPr="00A506F8">
        <w:t>posuere</w:t>
      </w:r>
      <w:proofErr w:type="spellEnd"/>
      <w:r w:rsidRPr="00A506F8">
        <w:t xml:space="preserve"> </w:t>
      </w:r>
      <w:proofErr w:type="spellStart"/>
      <w:r w:rsidRPr="00A506F8">
        <w:t>morbi</w:t>
      </w:r>
      <w:proofErr w:type="spellEnd"/>
      <w:r w:rsidRPr="00A506F8">
        <w:t xml:space="preserve"> </w:t>
      </w:r>
      <w:proofErr w:type="spellStart"/>
      <w:r w:rsidRPr="00A506F8">
        <w:t>leo</w:t>
      </w:r>
      <w:proofErr w:type="spellEnd"/>
      <w:r w:rsidRPr="00A506F8">
        <w:t xml:space="preserve"> </w:t>
      </w:r>
      <w:proofErr w:type="spellStart"/>
      <w:r w:rsidRPr="00A506F8">
        <w:t>urna</w:t>
      </w:r>
      <w:proofErr w:type="spellEnd"/>
      <w:r w:rsidRPr="00A506F8">
        <w:t xml:space="preserve"> </w:t>
      </w:r>
      <w:proofErr w:type="spellStart"/>
      <w:r w:rsidRPr="00A506F8">
        <w:t>molestie</w:t>
      </w:r>
      <w:proofErr w:type="spellEnd"/>
      <w:r w:rsidRPr="00A506F8">
        <w:t xml:space="preserve">. Sed </w:t>
      </w:r>
      <w:proofErr w:type="spellStart"/>
      <w:r w:rsidRPr="00A506F8">
        <w:t>enim</w:t>
      </w:r>
      <w:proofErr w:type="spellEnd"/>
      <w:r w:rsidRPr="00A506F8">
        <w:t xml:space="preserve"> </w:t>
      </w:r>
      <w:proofErr w:type="spellStart"/>
      <w:r w:rsidRPr="00A506F8">
        <w:t>ut</w:t>
      </w:r>
      <w:proofErr w:type="spellEnd"/>
      <w:r w:rsidRPr="00A506F8">
        <w:t xml:space="preserve"> </w:t>
      </w:r>
      <w:proofErr w:type="spellStart"/>
      <w:r w:rsidRPr="00A506F8">
        <w:t>sem</w:t>
      </w:r>
      <w:proofErr w:type="spellEnd"/>
      <w:r w:rsidRPr="00A506F8">
        <w:t xml:space="preserve"> </w:t>
      </w:r>
      <w:proofErr w:type="spellStart"/>
      <w:r w:rsidRPr="00A506F8">
        <w:t>viverra</w:t>
      </w:r>
      <w:proofErr w:type="spellEnd"/>
      <w:r w:rsidRPr="00A506F8">
        <w:t xml:space="preserve">. Lorem sed </w:t>
      </w:r>
      <w:proofErr w:type="spellStart"/>
      <w:r w:rsidRPr="00A506F8">
        <w:t>risus</w:t>
      </w:r>
      <w:proofErr w:type="spellEnd"/>
      <w:r w:rsidRPr="00A506F8">
        <w:t xml:space="preserve"> </w:t>
      </w:r>
      <w:proofErr w:type="spellStart"/>
      <w:r w:rsidRPr="00A506F8">
        <w:t>ultricies</w:t>
      </w:r>
      <w:proofErr w:type="spellEnd"/>
      <w:r w:rsidRPr="00A506F8">
        <w:t xml:space="preserve"> </w:t>
      </w:r>
      <w:proofErr w:type="spellStart"/>
      <w:r w:rsidRPr="00A506F8">
        <w:t>tristique</w:t>
      </w:r>
      <w:proofErr w:type="spellEnd"/>
      <w:r w:rsidRPr="00A506F8">
        <w:t xml:space="preserve"> </w:t>
      </w:r>
      <w:proofErr w:type="spellStart"/>
      <w:r w:rsidRPr="00A506F8">
        <w:t>nulla</w:t>
      </w:r>
      <w:proofErr w:type="spellEnd"/>
      <w:r w:rsidRPr="00A506F8">
        <w:t xml:space="preserve"> </w:t>
      </w:r>
      <w:proofErr w:type="spellStart"/>
      <w:r w:rsidRPr="00A506F8">
        <w:t>aliquet</w:t>
      </w:r>
      <w:proofErr w:type="spellEnd"/>
      <w:r w:rsidRPr="00A506F8">
        <w:t xml:space="preserve"> </w:t>
      </w:r>
      <w:proofErr w:type="spellStart"/>
      <w:r w:rsidRPr="00A506F8">
        <w:t>enim</w:t>
      </w:r>
      <w:proofErr w:type="spellEnd"/>
      <w:r w:rsidRPr="00A506F8">
        <w:t xml:space="preserve">. </w:t>
      </w:r>
      <w:proofErr w:type="spellStart"/>
      <w:r w:rsidRPr="00A506F8">
        <w:t>Etiam</w:t>
      </w:r>
      <w:proofErr w:type="spellEnd"/>
      <w:r w:rsidRPr="00A506F8">
        <w:t xml:space="preserve"> non </w:t>
      </w:r>
      <w:proofErr w:type="spellStart"/>
      <w:r w:rsidRPr="00A506F8">
        <w:t>quam</w:t>
      </w:r>
      <w:proofErr w:type="spellEnd"/>
      <w:r w:rsidRPr="00A506F8">
        <w:t xml:space="preserve"> </w:t>
      </w:r>
      <w:proofErr w:type="spellStart"/>
      <w:r w:rsidRPr="00A506F8">
        <w:t>lacus</w:t>
      </w:r>
      <w:proofErr w:type="spellEnd"/>
      <w:r w:rsidRPr="00A506F8">
        <w:t xml:space="preserve"> </w:t>
      </w:r>
      <w:proofErr w:type="spellStart"/>
      <w:r w:rsidRPr="00A506F8">
        <w:t>suspendisse</w:t>
      </w:r>
      <w:proofErr w:type="spellEnd"/>
      <w:r w:rsidRPr="00A506F8">
        <w:t xml:space="preserve"> </w:t>
      </w:r>
      <w:proofErr w:type="spellStart"/>
      <w:r w:rsidRPr="00A506F8">
        <w:t>faucibus</w:t>
      </w:r>
      <w:proofErr w:type="spellEnd"/>
      <w:r w:rsidRPr="00A506F8">
        <w:t xml:space="preserve"> </w:t>
      </w:r>
      <w:proofErr w:type="spellStart"/>
      <w:r w:rsidRPr="00A506F8">
        <w:t>interdum</w:t>
      </w:r>
      <w:proofErr w:type="spellEnd"/>
      <w:r w:rsidRPr="00A506F8">
        <w:t>.</w:t>
      </w:r>
    </w:p>
    <w:p w14:paraId="7C906C1F" w14:textId="77777777" w:rsidR="00685ED5" w:rsidRPr="00A506F8" w:rsidRDefault="00685ED5" w:rsidP="00A506F8"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erat</w:t>
      </w:r>
      <w:proofErr w:type="spellEnd"/>
      <w:r w:rsidRPr="00A506F8">
        <w:t xml:space="preserve"> </w:t>
      </w:r>
      <w:proofErr w:type="spellStart"/>
      <w:r w:rsidRPr="00A506F8">
        <w:t>imperdiet</w:t>
      </w:r>
      <w:proofErr w:type="spellEnd"/>
      <w:r w:rsidRPr="00A506F8">
        <w:t xml:space="preserve"> sed </w:t>
      </w:r>
      <w:proofErr w:type="spellStart"/>
      <w:r w:rsidRPr="00A506F8">
        <w:t>euismod</w:t>
      </w:r>
      <w:proofErr w:type="spellEnd"/>
      <w:r w:rsidRPr="00A506F8">
        <w:t xml:space="preserve"> nisi porta lorem </w:t>
      </w:r>
      <w:proofErr w:type="spellStart"/>
      <w:r w:rsidRPr="00A506F8">
        <w:t>mollis</w:t>
      </w:r>
      <w:proofErr w:type="spellEnd"/>
      <w:r w:rsidRPr="00A506F8">
        <w:t xml:space="preserve">.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tellus</w:t>
      </w:r>
      <w:proofErr w:type="spellEnd"/>
      <w:r w:rsidRPr="00A506F8">
        <w:t xml:space="preserve"> </w:t>
      </w:r>
      <w:proofErr w:type="spellStart"/>
      <w:r w:rsidRPr="00A506F8">
        <w:t>cras</w:t>
      </w:r>
      <w:proofErr w:type="spellEnd"/>
      <w:r w:rsidRPr="00A506F8">
        <w:t xml:space="preserve"> </w:t>
      </w:r>
      <w:proofErr w:type="spellStart"/>
      <w:r w:rsidRPr="00A506F8">
        <w:t>adipiscing</w:t>
      </w:r>
      <w:proofErr w:type="spellEnd"/>
      <w:r w:rsidRPr="00A506F8">
        <w:t xml:space="preserve"> </w:t>
      </w:r>
      <w:proofErr w:type="spellStart"/>
      <w:r w:rsidRPr="00A506F8">
        <w:t>enim</w:t>
      </w:r>
      <w:proofErr w:type="spellEnd"/>
      <w:r w:rsidRPr="00A506F8">
        <w:t xml:space="preserve"> </w:t>
      </w:r>
      <w:proofErr w:type="spellStart"/>
      <w:r w:rsidRPr="00A506F8">
        <w:t>eu</w:t>
      </w:r>
      <w:proofErr w:type="spellEnd"/>
      <w:r w:rsidRPr="00A506F8">
        <w:t xml:space="preserve"> </w:t>
      </w:r>
      <w:proofErr w:type="spellStart"/>
      <w:r w:rsidRPr="00A506F8">
        <w:t>turpis</w:t>
      </w:r>
      <w:proofErr w:type="spellEnd"/>
      <w:r w:rsidRPr="00A506F8">
        <w:t xml:space="preserve">. Nunc sed </w:t>
      </w:r>
      <w:proofErr w:type="spellStart"/>
      <w:r w:rsidRPr="00A506F8">
        <w:t>augue</w:t>
      </w:r>
      <w:proofErr w:type="spellEnd"/>
      <w:r w:rsidRPr="00A506F8">
        <w:t xml:space="preserve"> </w:t>
      </w:r>
      <w:proofErr w:type="spellStart"/>
      <w:r w:rsidRPr="00A506F8">
        <w:t>lacus</w:t>
      </w:r>
      <w:proofErr w:type="spellEnd"/>
      <w:r w:rsidRPr="00A506F8">
        <w:t xml:space="preserve"> </w:t>
      </w:r>
      <w:proofErr w:type="spellStart"/>
      <w:r w:rsidRPr="00A506F8">
        <w:t>viverra</w:t>
      </w:r>
      <w:proofErr w:type="spellEnd"/>
      <w:r w:rsidRPr="00A506F8">
        <w:t xml:space="preserve"> vitae </w:t>
      </w:r>
      <w:proofErr w:type="spellStart"/>
      <w:r w:rsidRPr="00A506F8">
        <w:t>congue</w:t>
      </w:r>
      <w:proofErr w:type="spellEnd"/>
      <w:r w:rsidRPr="00A506F8">
        <w:t xml:space="preserve"> </w:t>
      </w:r>
      <w:proofErr w:type="spellStart"/>
      <w:r w:rsidRPr="00A506F8">
        <w:t>eu</w:t>
      </w:r>
      <w:proofErr w:type="spellEnd"/>
      <w:r w:rsidRPr="00A506F8">
        <w:t xml:space="preserve"> </w:t>
      </w:r>
      <w:proofErr w:type="spellStart"/>
      <w:r w:rsidRPr="00A506F8">
        <w:t>consequat</w:t>
      </w:r>
      <w:proofErr w:type="spellEnd"/>
      <w:r w:rsidRPr="00A506F8">
        <w:t xml:space="preserve">. Arcu </w:t>
      </w:r>
      <w:proofErr w:type="spellStart"/>
      <w:r w:rsidRPr="00A506F8">
        <w:t>felis</w:t>
      </w:r>
      <w:proofErr w:type="spellEnd"/>
      <w:r w:rsidRPr="00A506F8">
        <w:t xml:space="preserve"> </w:t>
      </w:r>
      <w:proofErr w:type="spellStart"/>
      <w:r w:rsidRPr="00A506F8">
        <w:t>bibendum</w:t>
      </w:r>
      <w:proofErr w:type="spellEnd"/>
      <w:r w:rsidRPr="00A506F8">
        <w:t xml:space="preserve"> </w:t>
      </w:r>
      <w:proofErr w:type="spellStart"/>
      <w:r w:rsidRPr="00A506F8">
        <w:t>ut</w:t>
      </w:r>
      <w:proofErr w:type="spellEnd"/>
      <w:r w:rsidRPr="00A506F8">
        <w:t xml:space="preserve"> </w:t>
      </w:r>
      <w:proofErr w:type="spellStart"/>
      <w:r w:rsidRPr="00A506F8">
        <w:t>tristique</w:t>
      </w:r>
      <w:proofErr w:type="spellEnd"/>
      <w:r w:rsidRPr="00A506F8">
        <w:t xml:space="preserve"> et </w:t>
      </w:r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quis</w:t>
      </w:r>
      <w:proofErr w:type="spellEnd"/>
      <w:r w:rsidRPr="00A506F8">
        <w:t xml:space="preserve">. </w:t>
      </w:r>
      <w:proofErr w:type="spellStart"/>
      <w:r w:rsidRPr="00A506F8">
        <w:t>Tristique</w:t>
      </w:r>
      <w:proofErr w:type="spellEnd"/>
      <w:r w:rsidRPr="00A506F8">
        <w:t xml:space="preserve"> </w:t>
      </w:r>
      <w:proofErr w:type="spellStart"/>
      <w:r w:rsidRPr="00A506F8">
        <w:t>sollicitudin</w:t>
      </w:r>
      <w:proofErr w:type="spellEnd"/>
      <w:r w:rsidRPr="00A506F8">
        <w:t xml:space="preserve"> </w:t>
      </w:r>
      <w:proofErr w:type="spellStart"/>
      <w:r w:rsidRPr="00A506F8">
        <w:t>nibh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commodo</w:t>
      </w:r>
      <w:proofErr w:type="spellEnd"/>
      <w:r w:rsidRPr="00A506F8">
        <w:t xml:space="preserve"> </w:t>
      </w:r>
      <w:proofErr w:type="spellStart"/>
      <w:r w:rsidRPr="00A506F8">
        <w:t>nulla</w:t>
      </w:r>
      <w:proofErr w:type="spellEnd"/>
      <w:r w:rsidRPr="00A506F8">
        <w:t xml:space="preserve"> </w:t>
      </w:r>
      <w:proofErr w:type="spellStart"/>
      <w:r w:rsidRPr="00A506F8">
        <w:t>facilisi</w:t>
      </w:r>
      <w:proofErr w:type="spellEnd"/>
      <w:r w:rsidRPr="00A506F8">
        <w:t xml:space="preserve">. </w:t>
      </w:r>
      <w:proofErr w:type="spellStart"/>
      <w:r w:rsidRPr="00A506F8">
        <w:t>Nec</w:t>
      </w:r>
      <w:proofErr w:type="spellEnd"/>
      <w:r w:rsidRPr="00A506F8">
        <w:t xml:space="preserve"> </w:t>
      </w:r>
      <w:proofErr w:type="spellStart"/>
      <w:r w:rsidRPr="00A506F8">
        <w:t>ullamcorper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risus</w:t>
      </w:r>
      <w:proofErr w:type="spellEnd"/>
      <w:r w:rsidRPr="00A506F8">
        <w:t xml:space="preserve"> </w:t>
      </w:r>
      <w:proofErr w:type="spellStart"/>
      <w:r w:rsidRPr="00A506F8">
        <w:t>nullam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felis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. Purus sit </w:t>
      </w:r>
      <w:proofErr w:type="spellStart"/>
      <w:r w:rsidRPr="00A506F8">
        <w:t>amet</w:t>
      </w:r>
      <w:proofErr w:type="spellEnd"/>
      <w:r w:rsidRPr="00A506F8">
        <w:t xml:space="preserve"> </w:t>
      </w:r>
      <w:proofErr w:type="spellStart"/>
      <w:r w:rsidRPr="00A506F8">
        <w:t>luctus</w:t>
      </w:r>
      <w:proofErr w:type="spellEnd"/>
      <w:r w:rsidRPr="00A506F8">
        <w:t xml:space="preserve"> </w:t>
      </w:r>
      <w:proofErr w:type="spellStart"/>
      <w:r w:rsidRPr="00A506F8">
        <w:t>venenatis</w:t>
      </w:r>
      <w:proofErr w:type="spellEnd"/>
      <w:r w:rsidRPr="00A506F8">
        <w:t xml:space="preserve"> </w:t>
      </w:r>
      <w:proofErr w:type="spellStart"/>
      <w:r w:rsidRPr="00A506F8">
        <w:t>lectus</w:t>
      </w:r>
      <w:proofErr w:type="spellEnd"/>
      <w:r w:rsidRPr="00A506F8">
        <w:t xml:space="preserve"> magna </w:t>
      </w:r>
      <w:proofErr w:type="spellStart"/>
      <w:r w:rsidRPr="00A506F8">
        <w:t>fringilla</w:t>
      </w:r>
      <w:proofErr w:type="spellEnd"/>
      <w:r w:rsidRPr="00A506F8">
        <w:t xml:space="preserve"> </w:t>
      </w:r>
      <w:proofErr w:type="spellStart"/>
      <w:r w:rsidRPr="00A506F8">
        <w:t>urna</w:t>
      </w:r>
      <w:proofErr w:type="spellEnd"/>
      <w:r w:rsidRPr="00A506F8">
        <w:t xml:space="preserve"> </w:t>
      </w:r>
      <w:proofErr w:type="spellStart"/>
      <w:r w:rsidRPr="00A506F8">
        <w:t>porttitor</w:t>
      </w:r>
      <w:proofErr w:type="spellEnd"/>
      <w:r w:rsidRPr="00A506F8">
        <w:t xml:space="preserve">. </w:t>
      </w:r>
      <w:proofErr w:type="spellStart"/>
      <w:r w:rsidRPr="00A506F8">
        <w:t>Viverra</w:t>
      </w:r>
      <w:proofErr w:type="spellEnd"/>
      <w:r w:rsidRPr="00A506F8">
        <w:t xml:space="preserve"> vitae </w:t>
      </w:r>
      <w:proofErr w:type="spellStart"/>
      <w:r w:rsidRPr="00A506F8">
        <w:t>congue</w:t>
      </w:r>
      <w:proofErr w:type="spellEnd"/>
      <w:r w:rsidRPr="00A506F8">
        <w:t xml:space="preserve"> </w:t>
      </w:r>
      <w:proofErr w:type="spellStart"/>
      <w:r w:rsidRPr="00A506F8">
        <w:t>eu</w:t>
      </w:r>
      <w:proofErr w:type="spellEnd"/>
      <w:r w:rsidRPr="00A506F8">
        <w:t xml:space="preserve"> </w:t>
      </w:r>
      <w:proofErr w:type="spellStart"/>
      <w:r w:rsidRPr="00A506F8">
        <w:t>consequat</w:t>
      </w:r>
      <w:proofErr w:type="spellEnd"/>
      <w:r w:rsidRPr="00A506F8">
        <w:t xml:space="preserve"> ac. </w:t>
      </w:r>
      <w:proofErr w:type="spellStart"/>
      <w:r w:rsidRPr="00A506F8">
        <w:t>Consectetur</w:t>
      </w:r>
      <w:proofErr w:type="spellEnd"/>
      <w:r w:rsidRPr="00A506F8">
        <w:t xml:space="preserve"> </w:t>
      </w:r>
      <w:proofErr w:type="spellStart"/>
      <w:r w:rsidRPr="00A506F8">
        <w:t>adipiscing</w:t>
      </w:r>
      <w:proofErr w:type="spellEnd"/>
      <w:r w:rsidRPr="00A506F8">
        <w:t xml:space="preserve"> </w:t>
      </w:r>
      <w:proofErr w:type="spellStart"/>
      <w:r w:rsidRPr="00A506F8">
        <w:t>elit</w:t>
      </w:r>
      <w:proofErr w:type="spellEnd"/>
      <w:r w:rsidRPr="00A506F8">
        <w:t xml:space="preserve"> </w:t>
      </w:r>
      <w:proofErr w:type="spellStart"/>
      <w:r w:rsidRPr="00A506F8">
        <w:t>pellentesque</w:t>
      </w:r>
      <w:proofErr w:type="spellEnd"/>
      <w:r w:rsidRPr="00A506F8">
        <w:t xml:space="preserve"> habitant </w:t>
      </w:r>
      <w:proofErr w:type="spellStart"/>
      <w:r w:rsidRPr="00A506F8">
        <w:t>morbi</w:t>
      </w:r>
      <w:proofErr w:type="spellEnd"/>
      <w:r w:rsidRPr="00A506F8">
        <w:t xml:space="preserve"> </w:t>
      </w:r>
      <w:proofErr w:type="spellStart"/>
      <w:r w:rsidRPr="00A506F8">
        <w:t>tristique</w:t>
      </w:r>
      <w:proofErr w:type="spellEnd"/>
      <w:r w:rsidRPr="00A506F8">
        <w:t xml:space="preserve"> </w:t>
      </w:r>
      <w:proofErr w:type="spellStart"/>
      <w:r w:rsidRPr="00A506F8">
        <w:t>senectus</w:t>
      </w:r>
      <w:proofErr w:type="spellEnd"/>
      <w:r w:rsidRPr="00A506F8">
        <w:t xml:space="preserve"> et </w:t>
      </w:r>
      <w:proofErr w:type="spellStart"/>
      <w:r w:rsidRPr="00A506F8">
        <w:t>netus</w:t>
      </w:r>
      <w:proofErr w:type="spellEnd"/>
      <w:r w:rsidRPr="00A506F8">
        <w:t xml:space="preserve">. </w:t>
      </w:r>
      <w:proofErr w:type="spellStart"/>
      <w:r w:rsidRPr="00A506F8">
        <w:t>Sodales</w:t>
      </w:r>
      <w:proofErr w:type="spellEnd"/>
      <w:r w:rsidRPr="00A506F8">
        <w:t xml:space="preserve"> </w:t>
      </w:r>
      <w:proofErr w:type="spellStart"/>
      <w:r w:rsidRPr="00A506F8">
        <w:t>ut</w:t>
      </w:r>
      <w:proofErr w:type="spellEnd"/>
      <w:r w:rsidRPr="00A506F8">
        <w:t xml:space="preserve"> </w:t>
      </w:r>
      <w:proofErr w:type="spellStart"/>
      <w:r w:rsidRPr="00A506F8">
        <w:t>eu</w:t>
      </w:r>
      <w:proofErr w:type="spellEnd"/>
      <w:r w:rsidRPr="00A506F8">
        <w:t xml:space="preserve"> </w:t>
      </w:r>
      <w:proofErr w:type="spellStart"/>
      <w:r w:rsidRPr="00A506F8">
        <w:t>sem</w:t>
      </w:r>
      <w:proofErr w:type="spellEnd"/>
      <w:r w:rsidRPr="00A506F8">
        <w:t xml:space="preserve"> integer vitae </w:t>
      </w:r>
      <w:proofErr w:type="spellStart"/>
      <w:r w:rsidRPr="00A506F8">
        <w:t>justo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magna. Convallis a </w:t>
      </w:r>
      <w:proofErr w:type="spellStart"/>
      <w:r w:rsidRPr="00A506F8">
        <w:t>cras</w:t>
      </w:r>
      <w:proofErr w:type="spellEnd"/>
      <w:r w:rsidRPr="00A506F8">
        <w:t xml:space="preserve"> semper auctor </w:t>
      </w:r>
      <w:proofErr w:type="spellStart"/>
      <w:r w:rsidRPr="00A506F8">
        <w:t>neque</w:t>
      </w:r>
      <w:proofErr w:type="spellEnd"/>
      <w:r w:rsidRPr="00A506F8">
        <w:t xml:space="preserve"> vitae. </w:t>
      </w:r>
      <w:proofErr w:type="spellStart"/>
      <w:r w:rsidRPr="00A506F8">
        <w:t>Pellentesque</w:t>
      </w:r>
      <w:proofErr w:type="spellEnd"/>
      <w:r w:rsidRPr="00A506F8">
        <w:t xml:space="preserve"> diam </w:t>
      </w:r>
      <w:proofErr w:type="spellStart"/>
      <w:r w:rsidRPr="00A506F8">
        <w:t>volutpat</w:t>
      </w:r>
      <w:proofErr w:type="spellEnd"/>
      <w:r w:rsidRPr="00A506F8">
        <w:t xml:space="preserve"> </w:t>
      </w:r>
      <w:proofErr w:type="spellStart"/>
      <w:r w:rsidRPr="00A506F8">
        <w:t>commodo</w:t>
      </w:r>
      <w:proofErr w:type="spellEnd"/>
      <w:r w:rsidRPr="00A506F8">
        <w:t xml:space="preserve"> sed </w:t>
      </w:r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egestas</w:t>
      </w:r>
      <w:proofErr w:type="spellEnd"/>
      <w:r w:rsidRPr="00A506F8">
        <w:t xml:space="preserve"> </w:t>
      </w:r>
      <w:proofErr w:type="spellStart"/>
      <w:r w:rsidRPr="00A506F8">
        <w:t>fringilla</w:t>
      </w:r>
      <w:proofErr w:type="spellEnd"/>
      <w:r w:rsidRPr="00A506F8">
        <w:t xml:space="preserve"> </w:t>
      </w:r>
      <w:proofErr w:type="spellStart"/>
      <w:r w:rsidRPr="00A506F8">
        <w:t>phasellus</w:t>
      </w:r>
      <w:proofErr w:type="spellEnd"/>
      <w:r w:rsidRPr="00A506F8">
        <w:t xml:space="preserve">. Id </w:t>
      </w:r>
      <w:proofErr w:type="spellStart"/>
      <w:r w:rsidRPr="00A506F8">
        <w:t>velit</w:t>
      </w:r>
      <w:proofErr w:type="spellEnd"/>
      <w:r w:rsidRPr="00A506F8">
        <w:t xml:space="preserve"> </w:t>
      </w:r>
      <w:proofErr w:type="spellStart"/>
      <w:r w:rsidRPr="00A506F8">
        <w:t>ut</w:t>
      </w:r>
      <w:proofErr w:type="spellEnd"/>
      <w:r w:rsidRPr="00A506F8">
        <w:t xml:space="preserve"> </w:t>
      </w:r>
      <w:proofErr w:type="spellStart"/>
      <w:r w:rsidRPr="00A506F8">
        <w:t>tortor</w:t>
      </w:r>
      <w:proofErr w:type="spellEnd"/>
      <w:r w:rsidRPr="00A506F8">
        <w:t xml:space="preserve"> </w:t>
      </w:r>
      <w:proofErr w:type="spellStart"/>
      <w:r w:rsidRPr="00A506F8">
        <w:t>pretium</w:t>
      </w:r>
      <w:proofErr w:type="spellEnd"/>
      <w:r w:rsidRPr="00A506F8">
        <w:t xml:space="preserve"> </w:t>
      </w:r>
      <w:proofErr w:type="spellStart"/>
      <w:r w:rsidRPr="00A506F8">
        <w:t>viverra</w:t>
      </w:r>
      <w:proofErr w:type="spellEnd"/>
      <w:r w:rsidRPr="00A506F8">
        <w:t xml:space="preserve"> </w:t>
      </w:r>
      <w:proofErr w:type="spellStart"/>
      <w:r w:rsidRPr="00A506F8">
        <w:t>suspendisse</w:t>
      </w:r>
      <w:proofErr w:type="spellEnd"/>
      <w:r w:rsidRPr="00A506F8">
        <w:t xml:space="preserve"> </w:t>
      </w:r>
      <w:proofErr w:type="spellStart"/>
      <w:r w:rsidRPr="00A506F8">
        <w:t>potenti</w:t>
      </w:r>
      <w:proofErr w:type="spellEnd"/>
      <w:r w:rsidRPr="00A506F8">
        <w:t xml:space="preserve">. </w:t>
      </w:r>
      <w:proofErr w:type="spellStart"/>
      <w:r w:rsidRPr="00A506F8">
        <w:t>Malesuada</w:t>
      </w:r>
      <w:proofErr w:type="spellEnd"/>
      <w:r w:rsidRPr="00A506F8">
        <w:t xml:space="preserve"> </w:t>
      </w:r>
      <w:proofErr w:type="spellStart"/>
      <w:r w:rsidRPr="00A506F8">
        <w:t>pellentesque</w:t>
      </w:r>
      <w:proofErr w:type="spellEnd"/>
      <w:r w:rsidRPr="00A506F8">
        <w:t xml:space="preserve"> </w:t>
      </w:r>
      <w:proofErr w:type="spellStart"/>
      <w:r w:rsidRPr="00A506F8">
        <w:t>elit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gravida cum sociis </w:t>
      </w:r>
      <w:proofErr w:type="spellStart"/>
      <w:r w:rsidRPr="00A506F8">
        <w:t>natoque</w:t>
      </w:r>
      <w:proofErr w:type="spellEnd"/>
      <w:r w:rsidRPr="00A506F8">
        <w:t xml:space="preserve"> </w:t>
      </w:r>
      <w:proofErr w:type="spellStart"/>
      <w:r w:rsidRPr="00A506F8">
        <w:t>penatibus</w:t>
      </w:r>
      <w:proofErr w:type="spellEnd"/>
      <w:r w:rsidRPr="00A506F8">
        <w:t xml:space="preserve"> et. Diam </w:t>
      </w:r>
      <w:proofErr w:type="spellStart"/>
      <w:r w:rsidRPr="00A506F8">
        <w:t>maecenas</w:t>
      </w:r>
      <w:proofErr w:type="spellEnd"/>
      <w:r w:rsidRPr="00A506F8">
        <w:t xml:space="preserve"> </w:t>
      </w:r>
      <w:proofErr w:type="spellStart"/>
      <w:r w:rsidRPr="00A506F8">
        <w:t>ultricies</w:t>
      </w:r>
      <w:proofErr w:type="spellEnd"/>
      <w:r w:rsidRPr="00A506F8">
        <w:t xml:space="preserve"> mi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mauris</w:t>
      </w:r>
      <w:proofErr w:type="spellEnd"/>
      <w:r w:rsidRPr="00A506F8">
        <w:t xml:space="preserve"> pharetra et.</w:t>
      </w:r>
    </w:p>
    <w:p w14:paraId="0987EDDB" w14:textId="7B2627E9" w:rsidR="00C31408" w:rsidRPr="00A506F8" w:rsidRDefault="00685ED5" w:rsidP="00A506F8">
      <w:r w:rsidRPr="00A506F8">
        <w:t xml:space="preserve">At in </w:t>
      </w:r>
      <w:proofErr w:type="spellStart"/>
      <w:r w:rsidRPr="00A506F8">
        <w:t>tellus</w:t>
      </w:r>
      <w:proofErr w:type="spellEnd"/>
      <w:r w:rsidRPr="00A506F8">
        <w:t xml:space="preserve"> integer </w:t>
      </w:r>
      <w:proofErr w:type="spellStart"/>
      <w:r w:rsidRPr="00A506F8">
        <w:t>feugiat</w:t>
      </w:r>
      <w:proofErr w:type="spellEnd"/>
      <w:r w:rsidRPr="00A506F8">
        <w:t xml:space="preserve"> </w:t>
      </w:r>
      <w:proofErr w:type="spellStart"/>
      <w:r w:rsidRPr="00A506F8">
        <w:t>scelerisque</w:t>
      </w:r>
      <w:proofErr w:type="spellEnd"/>
      <w:r w:rsidRPr="00A506F8">
        <w:t xml:space="preserve"> </w:t>
      </w:r>
      <w:proofErr w:type="spellStart"/>
      <w:r w:rsidRPr="00A506F8">
        <w:t>varius</w:t>
      </w:r>
      <w:proofErr w:type="spellEnd"/>
      <w:r w:rsidRPr="00A506F8">
        <w:t xml:space="preserve">. Pulvinar </w:t>
      </w:r>
      <w:proofErr w:type="spellStart"/>
      <w:r w:rsidRPr="00A506F8">
        <w:t>sapien</w:t>
      </w:r>
      <w:proofErr w:type="spellEnd"/>
      <w:r w:rsidRPr="00A506F8">
        <w:t xml:space="preserve"> et ligula </w:t>
      </w:r>
      <w:proofErr w:type="spellStart"/>
      <w:r w:rsidRPr="00A506F8">
        <w:t>ullamcorper</w:t>
      </w:r>
      <w:proofErr w:type="spellEnd"/>
      <w:r w:rsidRPr="00A506F8">
        <w:t xml:space="preserve">. </w:t>
      </w:r>
      <w:proofErr w:type="spellStart"/>
      <w:r w:rsidRPr="00A506F8">
        <w:t>Feugiat</w:t>
      </w:r>
      <w:proofErr w:type="spellEnd"/>
      <w:r w:rsidRPr="00A506F8">
        <w:t xml:space="preserve"> sed </w:t>
      </w:r>
      <w:proofErr w:type="spellStart"/>
      <w:r w:rsidRPr="00A506F8">
        <w:t>lectus</w:t>
      </w:r>
      <w:proofErr w:type="spellEnd"/>
      <w:r w:rsidRPr="00A506F8">
        <w:t xml:space="preserve"> vestibulum </w:t>
      </w:r>
      <w:proofErr w:type="spellStart"/>
      <w:r w:rsidRPr="00A506F8">
        <w:t>mattis</w:t>
      </w:r>
      <w:proofErr w:type="spellEnd"/>
      <w:r w:rsidRPr="00A506F8">
        <w:t xml:space="preserve"> </w:t>
      </w:r>
      <w:proofErr w:type="spellStart"/>
      <w:r w:rsidRPr="00A506F8">
        <w:t>ullamcorper</w:t>
      </w:r>
      <w:proofErr w:type="spellEnd"/>
      <w:r w:rsidRPr="00A506F8">
        <w:t xml:space="preserve"> </w:t>
      </w:r>
      <w:proofErr w:type="spellStart"/>
      <w:r w:rsidRPr="00A506F8">
        <w:t>velit</w:t>
      </w:r>
      <w:proofErr w:type="spellEnd"/>
      <w:r w:rsidRPr="00A506F8">
        <w:t xml:space="preserve">. </w:t>
      </w:r>
      <w:proofErr w:type="spellStart"/>
      <w:r w:rsidRPr="00A506F8">
        <w:t>Consectetur</w:t>
      </w:r>
      <w:proofErr w:type="spellEnd"/>
      <w:r w:rsidRPr="00A506F8">
        <w:t xml:space="preserve"> libero id </w:t>
      </w:r>
      <w:proofErr w:type="spellStart"/>
      <w:r w:rsidRPr="00A506F8">
        <w:t>faucibus</w:t>
      </w:r>
      <w:proofErr w:type="spellEnd"/>
      <w:r w:rsidRPr="00A506F8">
        <w:t xml:space="preserve"> </w:t>
      </w:r>
      <w:proofErr w:type="spellStart"/>
      <w:r w:rsidRPr="00A506F8">
        <w:t>nisl</w:t>
      </w:r>
      <w:proofErr w:type="spellEnd"/>
      <w:r w:rsidRPr="00A506F8">
        <w:t xml:space="preserve"> </w:t>
      </w:r>
      <w:proofErr w:type="spellStart"/>
      <w:r w:rsidRPr="00A506F8">
        <w:t>tincidunt</w:t>
      </w:r>
      <w:proofErr w:type="spellEnd"/>
      <w:r w:rsidRPr="00A506F8">
        <w:t xml:space="preserve"> </w:t>
      </w:r>
      <w:proofErr w:type="spellStart"/>
      <w:r w:rsidRPr="00A506F8">
        <w:t>eget</w:t>
      </w:r>
      <w:proofErr w:type="spellEnd"/>
      <w:r w:rsidRPr="00A506F8">
        <w:t xml:space="preserve"> </w:t>
      </w:r>
      <w:proofErr w:type="spellStart"/>
      <w:r w:rsidRPr="00A506F8">
        <w:t>nullam</w:t>
      </w:r>
      <w:proofErr w:type="spellEnd"/>
      <w:r w:rsidRPr="00A506F8">
        <w:t xml:space="preserve"> non. </w:t>
      </w:r>
      <w:r w:rsidRPr="00A506F8">
        <w:lastRenderedPageBreak/>
        <w:t xml:space="preserve">Dictum at </w:t>
      </w:r>
      <w:proofErr w:type="spellStart"/>
      <w:r w:rsidRPr="00A506F8">
        <w:t>tempor</w:t>
      </w:r>
      <w:proofErr w:type="spellEnd"/>
      <w:r w:rsidRPr="00A506F8">
        <w:t xml:space="preserve"> </w:t>
      </w:r>
      <w:proofErr w:type="spellStart"/>
      <w:r w:rsidRPr="00A506F8">
        <w:t>commodo</w:t>
      </w:r>
      <w:proofErr w:type="spellEnd"/>
      <w:r w:rsidRPr="00A506F8">
        <w:t xml:space="preserve"> </w:t>
      </w:r>
      <w:proofErr w:type="spellStart"/>
      <w:r w:rsidRPr="00A506F8">
        <w:t>ullamcorper</w:t>
      </w:r>
      <w:proofErr w:type="spellEnd"/>
      <w:r w:rsidRPr="00A506F8">
        <w:t xml:space="preserve"> a </w:t>
      </w:r>
      <w:proofErr w:type="spellStart"/>
      <w:r w:rsidRPr="00A506F8">
        <w:t>lacus</w:t>
      </w:r>
      <w:proofErr w:type="spellEnd"/>
      <w:r w:rsidRPr="00A506F8">
        <w:t xml:space="preserve">. Id cursus </w:t>
      </w:r>
      <w:proofErr w:type="spellStart"/>
      <w:r w:rsidRPr="00A506F8">
        <w:t>metus</w:t>
      </w:r>
      <w:proofErr w:type="spellEnd"/>
      <w:r w:rsidRPr="00A506F8">
        <w:t xml:space="preserve"> </w:t>
      </w:r>
      <w:proofErr w:type="spellStart"/>
      <w:r w:rsidRPr="00A506F8">
        <w:t>aliquam</w:t>
      </w:r>
      <w:proofErr w:type="spellEnd"/>
      <w:r w:rsidRPr="00A506F8">
        <w:t xml:space="preserve"> </w:t>
      </w:r>
      <w:proofErr w:type="spellStart"/>
      <w:r w:rsidRPr="00A506F8">
        <w:t>eleifend</w:t>
      </w:r>
      <w:proofErr w:type="spellEnd"/>
      <w:r w:rsidRPr="00A506F8">
        <w:t xml:space="preserve"> mi in. </w:t>
      </w:r>
      <w:proofErr w:type="spellStart"/>
      <w:r w:rsidRPr="00A506F8">
        <w:t>Pellentesque</w:t>
      </w:r>
      <w:proofErr w:type="spellEnd"/>
      <w:r w:rsidRPr="00A506F8">
        <w:t xml:space="preserve"> </w:t>
      </w:r>
      <w:proofErr w:type="spellStart"/>
      <w:r w:rsidRPr="00A506F8">
        <w:t>elit</w:t>
      </w:r>
      <w:proofErr w:type="spellEnd"/>
      <w:r w:rsidRPr="00A506F8">
        <w:t xml:space="preserve"> </w:t>
      </w:r>
      <w:proofErr w:type="spellStart"/>
      <w:r w:rsidRPr="00A506F8">
        <w:t>ullamcorper</w:t>
      </w:r>
      <w:proofErr w:type="spellEnd"/>
      <w:r w:rsidRPr="00A506F8">
        <w:t xml:space="preserve"> </w:t>
      </w:r>
      <w:proofErr w:type="spellStart"/>
      <w:r w:rsidRPr="00A506F8">
        <w:t>dignissim</w:t>
      </w:r>
      <w:proofErr w:type="spellEnd"/>
      <w:r w:rsidRPr="00A506F8">
        <w:t xml:space="preserve"> </w:t>
      </w:r>
      <w:proofErr w:type="spellStart"/>
      <w:r w:rsidRPr="00A506F8">
        <w:t>cras</w:t>
      </w:r>
      <w:proofErr w:type="spellEnd"/>
      <w:r w:rsidRPr="00A506F8">
        <w:t xml:space="preserve"> </w:t>
      </w:r>
      <w:proofErr w:type="spellStart"/>
      <w:r w:rsidRPr="00A506F8">
        <w:t>tincidunt</w:t>
      </w:r>
      <w:proofErr w:type="spellEnd"/>
      <w:r w:rsidRPr="00A506F8">
        <w:t xml:space="preserve"> </w:t>
      </w:r>
      <w:proofErr w:type="spellStart"/>
      <w:r w:rsidRPr="00A506F8">
        <w:t>lobortis</w:t>
      </w:r>
      <w:proofErr w:type="spellEnd"/>
      <w:r w:rsidRPr="00A506F8">
        <w:t xml:space="preserve"> </w:t>
      </w:r>
      <w:proofErr w:type="spellStart"/>
      <w:r w:rsidRPr="00A506F8">
        <w:t>feugiat</w:t>
      </w:r>
      <w:proofErr w:type="spellEnd"/>
      <w:r w:rsidRPr="00A506F8">
        <w:t xml:space="preserve"> </w:t>
      </w:r>
      <w:proofErr w:type="spellStart"/>
      <w:r w:rsidRPr="00A506F8">
        <w:t>vivamus</w:t>
      </w:r>
      <w:proofErr w:type="spellEnd"/>
      <w:r w:rsidRPr="00A506F8">
        <w:t xml:space="preserve">. </w:t>
      </w:r>
      <w:proofErr w:type="spellStart"/>
      <w:r w:rsidRPr="00A506F8">
        <w:t>Dictumst</w:t>
      </w:r>
      <w:proofErr w:type="spellEnd"/>
      <w:r w:rsidRPr="00A506F8">
        <w:t xml:space="preserve"> </w:t>
      </w:r>
      <w:proofErr w:type="spellStart"/>
      <w:r w:rsidRPr="00A506F8">
        <w:t>quisque</w:t>
      </w:r>
      <w:proofErr w:type="spellEnd"/>
      <w:r w:rsidRPr="00A506F8">
        <w:t xml:space="preserve"> </w:t>
      </w:r>
      <w:proofErr w:type="spellStart"/>
      <w:r w:rsidRPr="00A506F8">
        <w:t>sagittis</w:t>
      </w:r>
      <w:proofErr w:type="spellEnd"/>
      <w:r w:rsidRPr="00A506F8">
        <w:t xml:space="preserve"> </w:t>
      </w:r>
      <w:proofErr w:type="spellStart"/>
      <w:r w:rsidRPr="00A506F8">
        <w:t>purus</w:t>
      </w:r>
      <w:proofErr w:type="spellEnd"/>
      <w:r w:rsidRPr="00A506F8">
        <w:t xml:space="preserve"> sit </w:t>
      </w:r>
      <w:proofErr w:type="spellStart"/>
      <w:r w:rsidRPr="00A506F8">
        <w:t>amet</w:t>
      </w:r>
      <w:proofErr w:type="spellEnd"/>
      <w:r w:rsidRPr="00A506F8">
        <w:t xml:space="preserve">. </w:t>
      </w:r>
      <w:proofErr w:type="spellStart"/>
      <w:r w:rsidRPr="00A506F8">
        <w:t>Adipiscing</w:t>
      </w:r>
      <w:proofErr w:type="spellEnd"/>
      <w:r w:rsidRPr="00A506F8">
        <w:t xml:space="preserve"> at </w:t>
      </w:r>
    </w:p>
    <w:sectPr w:rsidR="00C31408" w:rsidRPr="00A506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2DD6D" w14:textId="77777777" w:rsidR="006263F0" w:rsidRDefault="006263F0" w:rsidP="00C31408">
      <w:r>
        <w:separator/>
      </w:r>
    </w:p>
  </w:endnote>
  <w:endnote w:type="continuationSeparator" w:id="0">
    <w:p w14:paraId="4E00195C" w14:textId="77777777" w:rsidR="006263F0" w:rsidRDefault="006263F0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C607" w14:textId="7794B3BD" w:rsidR="00C31408" w:rsidRPr="00400294" w:rsidRDefault="00C31408" w:rsidP="00685ED5">
    <w:pPr>
      <w:pStyle w:val="Footer"/>
      <w:tabs>
        <w:tab w:val="left" w:pos="1050"/>
        <w:tab w:val="left" w:pos="1305"/>
      </w:tabs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CFE1" w14:textId="77777777" w:rsidR="006263F0" w:rsidRDefault="006263F0" w:rsidP="00C31408">
      <w:r>
        <w:separator/>
      </w:r>
    </w:p>
  </w:footnote>
  <w:footnote w:type="continuationSeparator" w:id="0">
    <w:p w14:paraId="7D5056AB" w14:textId="77777777" w:rsidR="006263F0" w:rsidRDefault="006263F0" w:rsidP="00C31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19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1"/>
  </w:num>
  <w:num w:numId="5" w16cid:durableId="21633406">
    <w:abstractNumId w:val="13"/>
  </w:num>
  <w:num w:numId="6" w16cid:durableId="456337217">
    <w:abstractNumId w:val="16"/>
  </w:num>
  <w:num w:numId="7" w16cid:durableId="1404110011">
    <w:abstractNumId w:val="18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4"/>
  </w:num>
  <w:num w:numId="19" w16cid:durableId="98454601">
    <w:abstractNumId w:val="15"/>
  </w:num>
  <w:num w:numId="20" w16cid:durableId="483662526">
    <w:abstractNumId w:val="20"/>
  </w:num>
  <w:num w:numId="21" w16cid:durableId="144468498">
    <w:abstractNumId w:val="17"/>
  </w:num>
  <w:num w:numId="22" w16cid:durableId="231740213">
    <w:abstractNumId w:val="11"/>
  </w:num>
  <w:num w:numId="23" w16cid:durableId="3286805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0487E"/>
    <w:rsid w:val="001D01F9"/>
    <w:rsid w:val="002E3ABA"/>
    <w:rsid w:val="0030285B"/>
    <w:rsid w:val="00400294"/>
    <w:rsid w:val="00432760"/>
    <w:rsid w:val="00477076"/>
    <w:rsid w:val="0049182A"/>
    <w:rsid w:val="004F5391"/>
    <w:rsid w:val="0054076D"/>
    <w:rsid w:val="006263F0"/>
    <w:rsid w:val="00635E16"/>
    <w:rsid w:val="00645252"/>
    <w:rsid w:val="00685ED5"/>
    <w:rsid w:val="006D3D74"/>
    <w:rsid w:val="007B7CF9"/>
    <w:rsid w:val="0083569A"/>
    <w:rsid w:val="00850CF7"/>
    <w:rsid w:val="00A506F8"/>
    <w:rsid w:val="00A9204E"/>
    <w:rsid w:val="00C31408"/>
    <w:rsid w:val="00C46080"/>
    <w:rsid w:val="00E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685E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2</Pages>
  <Words>686</Words>
  <Characters>3985</Characters>
  <Application>Microsoft Office Word</Application>
  <DocSecurity>0</DocSecurity>
  <Lines>71</Lines>
  <Paragraphs>8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3</cp:revision>
  <dcterms:created xsi:type="dcterms:W3CDTF">2022-05-25T06:10:00Z</dcterms:created>
  <dcterms:modified xsi:type="dcterms:W3CDTF">2022-05-25T06:12:00Z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