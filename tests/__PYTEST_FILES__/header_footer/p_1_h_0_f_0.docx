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02EC2928" w14:textId="77777777" w:rsidR="007B7CF9" w:rsidRPr="007B7CF9" w:rsidRDefault="007B7CF9" w:rsidP="007B7CF9">
      <w:pPr>
        <w:rPr>
          <w:lang w:val="en-GB"/>
        </w:rPr>
      </w:pPr>
      <w:r w:rsidRPr="007B7CF9">
        <w:rPr>
          <w:lang w:val="en-GB"/>
        </w:rPr>
        <w:t xml:space="preserve">Seite 1 Zeile 1 This chapter uses </w:t>
      </w:r>
      <w:proofErr w:type="spellStart"/>
      <w:r w:rsidRPr="007B7CF9">
        <w:rPr>
          <w:lang w:val="en-GB"/>
        </w:rPr>
        <w:t>Volto</w:t>
      </w:r>
      <w:proofErr w:type="spellEnd"/>
      <w:r w:rsidRPr="007B7CF9">
        <w:rPr>
          <w:lang w:val="en-GB"/>
        </w:rPr>
        <w:t xml:space="preserve"> to change displaying the dates in</w:t>
      </w:r>
    </w:p>
    <w:p w14:paraId="38F39D27" w14:textId="77777777" w:rsidR="007B7CF9" w:rsidRPr="007B7CF9" w:rsidRDefault="007B7CF9" w:rsidP="007B7CF9">
      <w:pPr>
        <w:rPr>
          <w:lang w:val="en-GB"/>
        </w:rPr>
      </w:pPr>
      <w:r w:rsidRPr="007B7CF9">
        <w:rPr>
          <w:lang w:val="en-GB"/>
        </w:rPr>
        <w:t xml:space="preserve">Seite 1 Zeile 2 </w:t>
      </w:r>
      <w:proofErr w:type="spellStart"/>
      <w:r w:rsidRPr="007B7CF9">
        <w:rPr>
          <w:lang w:val="en-GB"/>
        </w:rPr>
        <w:t>talkview</w:t>
      </w:r>
      <w:proofErr w:type="spellEnd"/>
      <w:r w:rsidRPr="007B7CF9">
        <w:rPr>
          <w:lang w:val="en-GB"/>
        </w:rPr>
        <w:t xml:space="preserve"> and </w:t>
      </w:r>
      <w:proofErr w:type="spellStart"/>
      <w:r w:rsidRPr="007B7CF9">
        <w:rPr>
          <w:lang w:val="en-GB"/>
        </w:rPr>
        <w:t>talklistview</w:t>
      </w:r>
      <w:proofErr w:type="spellEnd"/>
      <w:r w:rsidRPr="007B7CF9">
        <w:rPr>
          <w:lang w:val="en-GB"/>
        </w:rPr>
        <w:t xml:space="preserve">. To meet the same requirements in </w:t>
      </w:r>
    </w:p>
    <w:p w14:paraId="07607B5A" w14:textId="259FB46E" w:rsidR="00C31408" w:rsidRPr="005B4BF9" w:rsidRDefault="007B7CF9">
      <w:pPr>
        <w:rPr>
          <w:lang w:val="en-GB"/>
        </w:rPr>
      </w:pPr>
      <w:r w:rsidRPr="007B7CF9">
        <w:rPr>
          <w:lang w:val="en-GB"/>
        </w:rPr>
        <w:t xml:space="preserve">Seite 1 Zeile 3 classic </w:t>
      </w:r>
      <w:proofErr w:type="spellStart"/>
      <w:r w:rsidRPr="007B7CF9">
        <w:rPr>
          <w:lang w:val="en-GB"/>
        </w:rPr>
        <w:t>Plone</w:t>
      </w:r>
      <w:proofErr w:type="spellEnd"/>
      <w:r w:rsidRPr="007B7CF9">
        <w:rPr>
          <w:lang w:val="en-GB"/>
        </w:rPr>
        <w:t xml:space="preserve"> see the chapter Turning Talks into Events.</w:t>
      </w:r>
    </w:p>
    <w:sectPr w:rsidR="00C31408" w:rsidRPr="005B4BF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0976" w14:textId="77777777" w:rsidR="003A092B" w:rsidRDefault="003A092B" w:rsidP="00C31408">
      <w:r>
        <w:separator/>
      </w:r>
    </w:p>
  </w:endnote>
  <w:endnote w:type="continuationSeparator" w:id="0">
    <w:p w14:paraId="5A6A34A0" w14:textId="77777777" w:rsidR="003A092B" w:rsidRDefault="003A092B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C607" w14:textId="59D861B0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 xml:space="preserve">Footer </w:t>
    </w:r>
    <w:r w:rsidR="00635E16">
      <w:rPr>
        <w:lang w:val="en-GB"/>
      </w:rPr>
      <w:t>1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9D3CF" w14:textId="77777777" w:rsidR="003A092B" w:rsidRDefault="003A092B" w:rsidP="00C31408">
      <w:r>
        <w:separator/>
      </w:r>
    </w:p>
  </w:footnote>
  <w:footnote w:type="continuationSeparator" w:id="0">
    <w:p w14:paraId="281C96B3" w14:textId="77777777" w:rsidR="003A092B" w:rsidRDefault="003A092B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291150"/>
    <w:rsid w:val="002E3ABA"/>
    <w:rsid w:val="0030285B"/>
    <w:rsid w:val="003A092B"/>
    <w:rsid w:val="00400294"/>
    <w:rsid w:val="00432760"/>
    <w:rsid w:val="0049182A"/>
    <w:rsid w:val="0054076D"/>
    <w:rsid w:val="005B4BF9"/>
    <w:rsid w:val="00635E16"/>
    <w:rsid w:val="00645252"/>
    <w:rsid w:val="006D3D74"/>
    <w:rsid w:val="007B7CF9"/>
    <w:rsid w:val="0083569A"/>
    <w:rsid w:val="00850CF7"/>
    <w:rsid w:val="00A9204E"/>
    <w:rsid w:val="00C31408"/>
    <w:rsid w:val="00C46080"/>
    <w:rsid w:val="00D86619"/>
    <w:rsid w:val="00E0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2022-05-25T06:19:00Z</dcterms:created>
  <dcterms:modified xsi:type="dcterms:W3CDTF">2022-05-25T06:19:00Z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