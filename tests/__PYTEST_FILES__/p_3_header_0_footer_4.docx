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6EEF9656" w14:textId="77777777" w:rsidR="00BF3491" w:rsidRPr="00BF3491" w:rsidRDefault="00BF3491" w:rsidP="00BF3491">
      <w:pPr>
        <w:rPr>
          <w:lang w:val="en-GB"/>
        </w:rPr>
      </w:pPr>
      <w:r w:rsidRPr="00BF3491">
        <w:rPr>
          <w:lang w:val="en-GB"/>
        </w:rPr>
        <w:t xml:space="preserve">Seite 1 Zeile 1 This chapter uses </w:t>
      </w:r>
      <w:proofErr w:type="spellStart"/>
      <w:r w:rsidRPr="00BF3491">
        <w:rPr>
          <w:lang w:val="en-GB"/>
        </w:rPr>
        <w:t>Volto</w:t>
      </w:r>
      <w:proofErr w:type="spellEnd"/>
      <w:r w:rsidRPr="00BF3491">
        <w:rPr>
          <w:lang w:val="en-GB"/>
        </w:rPr>
        <w:t xml:space="preserve"> to change displaying the dates in</w:t>
      </w:r>
    </w:p>
    <w:p w14:paraId="786743D8" w14:textId="77777777" w:rsidR="00BF3491" w:rsidRPr="00BF3491" w:rsidRDefault="00BF3491" w:rsidP="00BF3491">
      <w:pPr>
        <w:rPr>
          <w:lang w:val="en-GB"/>
        </w:rPr>
      </w:pPr>
      <w:r w:rsidRPr="00BF3491">
        <w:rPr>
          <w:lang w:val="en-GB"/>
        </w:rPr>
        <w:t xml:space="preserve">Seite 1 Zeile 2 </w:t>
      </w:r>
      <w:proofErr w:type="spellStart"/>
      <w:r w:rsidRPr="00BF3491">
        <w:rPr>
          <w:lang w:val="en-GB"/>
        </w:rPr>
        <w:t>talkview</w:t>
      </w:r>
      <w:proofErr w:type="spellEnd"/>
      <w:r w:rsidRPr="00BF3491">
        <w:rPr>
          <w:lang w:val="en-GB"/>
        </w:rPr>
        <w:t xml:space="preserve"> and </w:t>
      </w:r>
      <w:proofErr w:type="spellStart"/>
      <w:r w:rsidRPr="00BF3491">
        <w:rPr>
          <w:lang w:val="en-GB"/>
        </w:rPr>
        <w:t>talklistview</w:t>
      </w:r>
      <w:proofErr w:type="spellEnd"/>
      <w:r w:rsidRPr="00BF3491">
        <w:rPr>
          <w:lang w:val="en-GB"/>
        </w:rPr>
        <w:t xml:space="preserve">. To meet the same requirements in </w:t>
      </w:r>
    </w:p>
    <w:p w14:paraId="54F87A1E" w14:textId="77777777" w:rsidR="00BF3491" w:rsidRDefault="00BF3491" w:rsidP="00BF3491">
      <w:pPr>
        <w:rPr>
          <w:lang w:val="en-GB"/>
        </w:rPr>
      </w:pPr>
      <w:r w:rsidRPr="00BF3491">
        <w:rPr>
          <w:lang w:val="en-GB"/>
        </w:rPr>
        <w:t xml:space="preserve">Seite 1 Zeile 3 classic </w:t>
      </w:r>
      <w:proofErr w:type="spellStart"/>
      <w:r w:rsidRPr="00BF3491">
        <w:rPr>
          <w:lang w:val="en-GB"/>
        </w:rPr>
        <w:t>Plone</w:t>
      </w:r>
      <w:proofErr w:type="spellEnd"/>
      <w:r w:rsidRPr="00BF3491">
        <w:rPr>
          <w:lang w:val="en-GB"/>
        </w:rPr>
        <w:t xml:space="preserve"> see the chapter Turning Talks into Events.</w:t>
      </w:r>
    </w:p>
    <w:p w14:paraId="0987EDDB" w14:textId="137D9CE3" w:rsidR="00C31408" w:rsidRPr="00BF3491" w:rsidRDefault="00C31408" w:rsidP="00BF3491">
      <w:pPr>
        <w:rPr>
          <w:lang w:val="en-GB"/>
        </w:rPr>
      </w:pPr>
      <w:r w:rsidRPr="00BF3491">
        <w:rPr>
          <w:lang w:val="en-GB"/>
        </w:rPr>
        <w:br w:type="page"/>
      </w:r>
    </w:p>
    <w:p w14:paraId="1E9E9F6F" w14:textId="77777777" w:rsidR="007A2E24" w:rsidRPr="007A2E24" w:rsidRDefault="007A2E24" w:rsidP="007A2E24">
      <w:pPr>
        <w:rPr>
          <w:lang w:val="en-GB"/>
        </w:rPr>
      </w:pPr>
      <w:r w:rsidRPr="007A2E24">
        <w:rPr>
          <w:lang w:val="en-GB"/>
        </w:rPr>
        <w:lastRenderedPageBreak/>
        <w:t>Seite 2 Zeile 1 We use a technique called component shadowing to override an</w:t>
      </w:r>
    </w:p>
    <w:p w14:paraId="465724A3" w14:textId="77777777" w:rsidR="007A2E24" w:rsidRPr="007A2E24" w:rsidRDefault="007A2E24" w:rsidP="007A2E24">
      <w:pPr>
        <w:rPr>
          <w:lang w:val="en-GB"/>
        </w:rPr>
      </w:pPr>
      <w:r w:rsidRPr="007A2E24">
        <w:rPr>
          <w:lang w:val="en-GB"/>
        </w:rPr>
        <w:t xml:space="preserve">Seite 2 Zeile 2 existing </w:t>
      </w:r>
      <w:proofErr w:type="spellStart"/>
      <w:r w:rsidRPr="007A2E24">
        <w:rPr>
          <w:lang w:val="en-GB"/>
        </w:rPr>
        <w:t>Volto</w:t>
      </w:r>
      <w:proofErr w:type="spellEnd"/>
      <w:r w:rsidRPr="007A2E24">
        <w:rPr>
          <w:lang w:val="en-GB"/>
        </w:rPr>
        <w:t xml:space="preserve"> component with our local custom version, without  </w:t>
      </w:r>
    </w:p>
    <w:p w14:paraId="34D9480F" w14:textId="18256DB7" w:rsidR="00C31408" w:rsidRPr="007A2E24" w:rsidRDefault="007A2E24" w:rsidP="007A2E24">
      <w:pPr>
        <w:rPr>
          <w:lang w:val="en-GB"/>
        </w:rPr>
      </w:pPr>
      <w:r w:rsidRPr="007A2E24">
        <w:rPr>
          <w:lang w:val="en-GB"/>
        </w:rPr>
        <w:t xml:space="preserve">Seite 2 Zeile 3 having to modify </w:t>
      </w:r>
      <w:proofErr w:type="spellStart"/>
      <w:r w:rsidRPr="007A2E24">
        <w:rPr>
          <w:lang w:val="en-GB"/>
        </w:rPr>
        <w:t>Volto's</w:t>
      </w:r>
      <w:proofErr w:type="spellEnd"/>
      <w:r w:rsidRPr="007A2E24">
        <w:rPr>
          <w:lang w:val="en-GB"/>
        </w:rPr>
        <w:t xml:space="preserve"> source code at all. You have to place the</w:t>
      </w:r>
    </w:p>
    <w:p w14:paraId="07607B5A" w14:textId="77777777" w:rsidR="00C31408" w:rsidRPr="007A2E24" w:rsidRDefault="00C31408">
      <w:pPr>
        <w:rPr>
          <w:lang w:val="en-GB"/>
        </w:rPr>
      </w:pPr>
      <w:r w:rsidRPr="007A2E24">
        <w:rPr>
          <w:lang w:val="en-GB"/>
        </w:rPr>
        <w:br w:type="page"/>
      </w:r>
    </w:p>
    <w:p w14:paraId="56FFC5C9" w14:textId="77777777" w:rsidR="00242D2E" w:rsidRPr="00242D2E" w:rsidRDefault="00242D2E" w:rsidP="00242D2E">
      <w:pPr>
        <w:rPr>
          <w:lang w:val="en-GB"/>
        </w:rPr>
      </w:pPr>
      <w:r w:rsidRPr="00242D2E">
        <w:rPr>
          <w:lang w:val="en-GB"/>
        </w:rPr>
        <w:lastRenderedPageBreak/>
        <w:t xml:space="preserve">Seite 3 Zeile 1 replacing component in the same original folder path inside the </w:t>
      </w:r>
    </w:p>
    <w:p w14:paraId="2D53995F" w14:textId="77777777" w:rsidR="00242D2E" w:rsidRPr="00242D2E" w:rsidRDefault="00242D2E" w:rsidP="00242D2E">
      <w:pPr>
        <w:rPr>
          <w:lang w:val="en-GB"/>
        </w:rPr>
      </w:pPr>
      <w:r w:rsidRPr="00242D2E">
        <w:rPr>
          <w:lang w:val="en-GB"/>
        </w:rPr>
        <w:t xml:space="preserve">Seite 3 Zeile 2 We start with the first case and change the font to another Google  </w:t>
      </w:r>
    </w:p>
    <w:p w14:paraId="672C983D" w14:textId="7B2F93D2" w:rsidR="00C31408" w:rsidRPr="007A2E24" w:rsidRDefault="00242D2E" w:rsidP="00242D2E">
      <w:pPr>
        <w:rPr>
          <w:lang w:val="en-GB"/>
        </w:rPr>
      </w:pPr>
      <w:r w:rsidRPr="00242D2E">
        <w:rPr>
          <w:lang w:val="en-GB"/>
        </w:rPr>
        <w:t xml:space="preserve">Seite 3 Zeile 3 font, Lato. The overall font is defined in </w:t>
      </w:r>
      <w:proofErr w:type="spellStart"/>
      <w:r w:rsidRPr="00242D2E">
        <w:rPr>
          <w:lang w:val="en-GB"/>
        </w:rPr>
        <w:t>Volto</w:t>
      </w:r>
      <w:proofErr w:type="spellEnd"/>
      <w:r w:rsidRPr="00242D2E">
        <w:rPr>
          <w:lang w:val="en-GB"/>
        </w:rPr>
        <w:t xml:space="preserve"> and can be found in</w:t>
      </w:r>
    </w:p>
    <w:sectPr w:rsidR="00C31408" w:rsidRPr="007A2E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A789" w14:textId="77777777" w:rsidR="006222A2" w:rsidRDefault="006222A2" w:rsidP="00C31408">
      <w:r>
        <w:separator/>
      </w:r>
    </w:p>
  </w:endnote>
  <w:endnote w:type="continuationSeparator" w:id="0">
    <w:p w14:paraId="00F0BBED" w14:textId="77777777" w:rsidR="006222A2" w:rsidRDefault="006222A2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BEA3" w14:textId="77777777" w:rsidR="006E6E0E" w:rsidRDefault="006E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6E6E0E" w:rsidRDefault="00C31408" w:rsidP="00C31408">
    <w:pPr>
      <w:pStyle w:val="Footer"/>
      <w:tabs>
        <w:tab w:val="left" w:pos="1305"/>
      </w:tabs>
      <w:rPr>
        <w:lang w:val="en-GB"/>
      </w:rPr>
    </w:pPr>
    <w:r w:rsidRPr="006E6E0E">
      <w:rPr>
        <w:lang w:val="en-GB"/>
      </w:rPr>
      <w:t>Footer 1</w:t>
    </w:r>
  </w:p>
  <w:p w14:paraId="7DAF0124" w14:textId="484DC0B5" w:rsidR="00C31408" w:rsidRPr="006E6E0E" w:rsidRDefault="00C31408" w:rsidP="00C31408">
    <w:pPr>
      <w:pStyle w:val="Footer"/>
      <w:tabs>
        <w:tab w:val="left" w:pos="1305"/>
      </w:tabs>
      <w:rPr>
        <w:lang w:val="en-GB"/>
      </w:rPr>
    </w:pPr>
    <w:r w:rsidRPr="006E6E0E">
      <w:rPr>
        <w:lang w:val="en-GB"/>
      </w:rPr>
      <w:t>Footer 2</w:t>
    </w:r>
  </w:p>
  <w:p w14:paraId="69E6C607" w14:textId="075CA960" w:rsidR="00C31408" w:rsidRPr="006E6E0E" w:rsidRDefault="00C31408" w:rsidP="00C31408">
    <w:pPr>
      <w:pStyle w:val="Footer"/>
      <w:tabs>
        <w:tab w:val="left" w:pos="1305"/>
      </w:tabs>
      <w:rPr>
        <w:lang w:val="en-GB"/>
      </w:rPr>
    </w:pPr>
    <w:r w:rsidRPr="006E6E0E">
      <w:rPr>
        <w:lang w:val="en-GB"/>
      </w:rPr>
      <w:t>Footer 3</w:t>
    </w:r>
    <w:r w:rsidRPr="006E6E0E">
      <w:rPr>
        <w:lang w:val="en-GB"/>
      </w:rPr>
      <w:tab/>
    </w:r>
    <w:r w:rsidRPr="006E6E0E">
      <w:rPr>
        <w:lang w:val="en-GB"/>
      </w:rPr>
      <w:tab/>
    </w:r>
    <w:r w:rsidRPr="006E6E0E">
      <w:rPr>
        <w:lang w:val="en-GB"/>
      </w:rPr>
      <w:tab/>
    </w:r>
    <w:r w:rsidRPr="006E6E0E">
      <w:rPr>
        <w:lang w:val="en-GB"/>
      </w:rPr>
      <w:tab/>
    </w:r>
    <w:r w:rsidRPr="006E6E0E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6E6E0E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6E6E0E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  <w:p w14:paraId="13FC6934" w14:textId="2B8E1F39" w:rsidR="00C31408" w:rsidRPr="006E6E0E" w:rsidRDefault="00C31408" w:rsidP="00C31408">
    <w:pPr>
      <w:pStyle w:val="Footer"/>
      <w:tabs>
        <w:tab w:val="left" w:pos="1305"/>
      </w:tabs>
      <w:rPr>
        <w:lang w:val="en-GB"/>
      </w:rPr>
    </w:pPr>
    <w:r w:rsidRPr="006E6E0E">
      <w:rPr>
        <w:lang w:val="en-GB"/>
      </w:rPr>
      <w:t>Footer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BA88" w14:textId="77777777" w:rsidR="006E6E0E" w:rsidRDefault="006E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3BA5" w14:textId="77777777" w:rsidR="006222A2" w:rsidRDefault="006222A2" w:rsidP="00C31408">
      <w:r>
        <w:separator/>
      </w:r>
    </w:p>
  </w:footnote>
  <w:footnote w:type="continuationSeparator" w:id="0">
    <w:p w14:paraId="76CE06F8" w14:textId="77777777" w:rsidR="006222A2" w:rsidRDefault="006222A2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0CE2" w14:textId="77777777" w:rsidR="006E6E0E" w:rsidRDefault="006E6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235D" w14:textId="71DAE3B3" w:rsidR="00C31408" w:rsidRPr="006E6E0E" w:rsidRDefault="00C31408" w:rsidP="006E6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C27A" w14:textId="77777777" w:rsidR="006E6E0E" w:rsidRDefault="006E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42D2E"/>
    <w:rsid w:val="006222A2"/>
    <w:rsid w:val="00645252"/>
    <w:rsid w:val="006D3D74"/>
    <w:rsid w:val="006E6E0E"/>
    <w:rsid w:val="007A2E24"/>
    <w:rsid w:val="0083569A"/>
    <w:rsid w:val="00850CF7"/>
    <w:rsid w:val="00A9204E"/>
    <w:rsid w:val="00B06267"/>
    <w:rsid w:val="00BF3491"/>
    <w:rsid w:val="00C31408"/>
    <w:rsid w:val="00F61BB4"/>
    <w:rsid w:val="00FE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dcterms:created xsi:type="dcterms:W3CDTF">2022-04-27T11:33:00Z</dcterms:created>
  <dcterms:modified xsi:type="dcterms:W3CDTF">2022-04-27T12:35:00Z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