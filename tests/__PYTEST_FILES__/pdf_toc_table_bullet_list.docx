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1CAA81A0" w:rsidR="00A9204E" w:rsidRDefault="00A92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F6" w14:paraId="443D1D30" w14:textId="77777777" w:rsidTr="002B732F">
        <w:tc>
          <w:tcPr>
            <w:tcW w:w="9350" w:type="dxa"/>
            <w:gridSpan w:val="2"/>
          </w:tcPr>
          <w:p w14:paraId="7F7846B2" w14:textId="7A71135E" w:rsidR="00BB5CF6" w:rsidRDefault="00BB5CF6">
            <w:r>
              <w:t>Contents</w:t>
            </w:r>
          </w:p>
        </w:tc>
      </w:tr>
      <w:tr w:rsidR="00BB5CF6" w14:paraId="3820BC27" w14:textId="77777777" w:rsidTr="00BB5CF6">
        <w:tc>
          <w:tcPr>
            <w:tcW w:w="4675" w:type="dxa"/>
          </w:tcPr>
          <w:p w14:paraId="7795A475" w14:textId="09CC8116" w:rsidR="00BB5CF6" w:rsidRDefault="00BB5CF6">
            <w:r>
              <w:t>Heading 1.1</w:t>
            </w:r>
          </w:p>
        </w:tc>
        <w:tc>
          <w:tcPr>
            <w:tcW w:w="4675" w:type="dxa"/>
          </w:tcPr>
          <w:p w14:paraId="42D31D88" w14:textId="0580D19B" w:rsidR="00BB5CF6" w:rsidRDefault="00BB5CF6">
            <w:r>
              <w:t>2</w:t>
            </w:r>
          </w:p>
        </w:tc>
      </w:tr>
      <w:tr w:rsidR="00BB5CF6" w14:paraId="57DD72EE" w14:textId="77777777" w:rsidTr="00BB5CF6">
        <w:tc>
          <w:tcPr>
            <w:tcW w:w="4675" w:type="dxa"/>
          </w:tcPr>
          <w:p w14:paraId="5ADF0486" w14:textId="0E70D58B" w:rsidR="00BB5CF6" w:rsidRDefault="00BB5CF6">
            <w:r>
              <w:t xml:space="preserve">Heading </w:t>
            </w:r>
            <w:r>
              <w:t>2.1</w:t>
            </w:r>
          </w:p>
        </w:tc>
        <w:tc>
          <w:tcPr>
            <w:tcW w:w="4675" w:type="dxa"/>
          </w:tcPr>
          <w:p w14:paraId="38BD7926" w14:textId="39F5EC05" w:rsidR="00BB5CF6" w:rsidRDefault="00BB5CF6">
            <w:r>
              <w:t>2</w:t>
            </w:r>
          </w:p>
        </w:tc>
      </w:tr>
      <w:tr w:rsidR="00BB5CF6" w14:paraId="027351B8" w14:textId="77777777" w:rsidTr="00BB5CF6">
        <w:tc>
          <w:tcPr>
            <w:tcW w:w="4675" w:type="dxa"/>
          </w:tcPr>
          <w:p w14:paraId="658F0347" w14:textId="139C4749" w:rsidR="00BB5CF6" w:rsidRDefault="00BB5CF6">
            <w:r>
              <w:t xml:space="preserve">Heading </w:t>
            </w:r>
            <w:r>
              <w:t>2.2</w:t>
            </w:r>
          </w:p>
        </w:tc>
        <w:tc>
          <w:tcPr>
            <w:tcW w:w="4675" w:type="dxa"/>
          </w:tcPr>
          <w:p w14:paraId="3A7DAD6F" w14:textId="2A6C44F3" w:rsidR="00BB5CF6" w:rsidRDefault="00BB5CF6">
            <w:r>
              <w:t>3</w:t>
            </w:r>
          </w:p>
        </w:tc>
      </w:tr>
      <w:tr w:rsidR="00BB5CF6" w14:paraId="0EDE6319" w14:textId="77777777" w:rsidTr="00BB5CF6">
        <w:tc>
          <w:tcPr>
            <w:tcW w:w="4675" w:type="dxa"/>
          </w:tcPr>
          <w:p w14:paraId="1D12C3E2" w14:textId="5207EBA0" w:rsidR="00BB5CF6" w:rsidRDefault="00BB5CF6">
            <w:r>
              <w:t>Heading 1</w:t>
            </w:r>
            <w:r>
              <w:t>.2</w:t>
            </w:r>
          </w:p>
        </w:tc>
        <w:tc>
          <w:tcPr>
            <w:tcW w:w="4675" w:type="dxa"/>
          </w:tcPr>
          <w:p w14:paraId="73F165E1" w14:textId="169DDC8C" w:rsidR="00BB5CF6" w:rsidRDefault="00BB5CF6">
            <w:r>
              <w:t>3</w:t>
            </w:r>
          </w:p>
        </w:tc>
      </w:tr>
      <w:tr w:rsidR="00BB5CF6" w14:paraId="1A2A8A62" w14:textId="77777777" w:rsidTr="00BB5CF6">
        <w:tc>
          <w:tcPr>
            <w:tcW w:w="4675" w:type="dxa"/>
          </w:tcPr>
          <w:p w14:paraId="048C8164" w14:textId="1F8181DD" w:rsidR="00BB5CF6" w:rsidRDefault="00BB5CF6">
            <w:r>
              <w:t>Heading 1</w:t>
            </w:r>
            <w:r>
              <w:t>.3</w:t>
            </w:r>
          </w:p>
        </w:tc>
        <w:tc>
          <w:tcPr>
            <w:tcW w:w="4675" w:type="dxa"/>
          </w:tcPr>
          <w:p w14:paraId="1D4C7B7F" w14:textId="4122982A" w:rsidR="00BB5CF6" w:rsidRDefault="00BB5CF6">
            <w:r>
              <w:t>4</w:t>
            </w:r>
          </w:p>
        </w:tc>
      </w:tr>
      <w:tr w:rsidR="00BB5CF6" w14:paraId="2E17CEB7" w14:textId="77777777" w:rsidTr="00BB5CF6">
        <w:tc>
          <w:tcPr>
            <w:tcW w:w="4675" w:type="dxa"/>
          </w:tcPr>
          <w:p w14:paraId="6D0BA3DF" w14:textId="2A8A82D4" w:rsidR="00BB5CF6" w:rsidRDefault="00BB5CF6">
            <w:r>
              <w:t xml:space="preserve">Heading </w:t>
            </w:r>
            <w:r>
              <w:t>2.3</w:t>
            </w:r>
          </w:p>
        </w:tc>
        <w:tc>
          <w:tcPr>
            <w:tcW w:w="4675" w:type="dxa"/>
          </w:tcPr>
          <w:p w14:paraId="729A8CC8" w14:textId="67344AAA" w:rsidR="00BB5CF6" w:rsidRDefault="00BB5CF6">
            <w:r>
              <w:t>5</w:t>
            </w:r>
          </w:p>
        </w:tc>
      </w:tr>
      <w:tr w:rsidR="00BB5CF6" w14:paraId="7C18FD28" w14:textId="77777777" w:rsidTr="00BB5CF6">
        <w:tc>
          <w:tcPr>
            <w:tcW w:w="4675" w:type="dxa"/>
          </w:tcPr>
          <w:p w14:paraId="62621846" w14:textId="4DB54D5E" w:rsidR="00BB5CF6" w:rsidRDefault="00BB5CF6">
            <w:r>
              <w:t xml:space="preserve">Heading </w:t>
            </w:r>
            <w:r>
              <w:t>2.4</w:t>
            </w:r>
          </w:p>
        </w:tc>
        <w:tc>
          <w:tcPr>
            <w:tcW w:w="4675" w:type="dxa"/>
          </w:tcPr>
          <w:p w14:paraId="684A0E71" w14:textId="5C213991" w:rsidR="00BB5CF6" w:rsidRDefault="00BB5CF6">
            <w:r>
              <w:t>6</w:t>
            </w:r>
          </w:p>
        </w:tc>
      </w:tr>
    </w:tbl>
    <w:p w14:paraId="543BA546" w14:textId="77777777" w:rsidR="00BB5CF6" w:rsidRDefault="00BB5CF6"/>
    <w:p w14:paraId="0937C71C" w14:textId="3BDE214A" w:rsidR="00BB5CF6" w:rsidRDefault="00BB5CF6"/>
    <w:p w14:paraId="53AFDC7D" w14:textId="77777777" w:rsidR="00BB5CF6" w:rsidRDefault="00BB5CF6"/>
    <w:p w14:paraId="034FDD4A" w14:textId="44C09B19" w:rsidR="004B6648" w:rsidRDefault="004B6648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2C0AF230" w14:textId="77777777" w:rsidR="004B6648" w:rsidRDefault="004B6648" w:rsidP="004B6648">
      <w:pPr>
        <w:pStyle w:val="Heading1"/>
      </w:pPr>
    </w:p>
    <w:p w14:paraId="6D988218" w14:textId="77777777" w:rsidR="004B6648" w:rsidRDefault="004B6648" w:rsidP="004B6648">
      <w:pPr>
        <w:pStyle w:val="Heading1"/>
      </w:pPr>
    </w:p>
    <w:p w14:paraId="110BC677" w14:textId="29E9135C" w:rsidR="004B6648" w:rsidRDefault="004B6648" w:rsidP="004B6648">
      <w:pPr>
        <w:pStyle w:val="Heading1"/>
      </w:pPr>
      <w:r>
        <w:t>Heading 1.1</w:t>
      </w:r>
    </w:p>
    <w:p w14:paraId="2623F5F7" w14:textId="77777777" w:rsidR="004B6648" w:rsidRDefault="004B6648"/>
    <w:p w14:paraId="096A094C" w14:textId="59B0E7F6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72BFB7EF" w14:textId="4000376C" w:rsidR="004B6648" w:rsidRDefault="004B6648" w:rsidP="004B0555">
      <w:pPr>
        <w:rPr>
          <w:lang w:val="en-GB"/>
        </w:rPr>
      </w:pPr>
    </w:p>
    <w:p w14:paraId="635AFDC7" w14:textId="0CEDF588" w:rsidR="004B6648" w:rsidRDefault="004B6648" w:rsidP="004B6648">
      <w:pPr>
        <w:pStyle w:val="Heading2"/>
        <w:rPr>
          <w:lang w:val="en-GB"/>
        </w:rPr>
      </w:pPr>
      <w:r>
        <w:rPr>
          <w:lang w:val="en-GB"/>
        </w:rPr>
        <w:t>Heading 2.1</w:t>
      </w:r>
    </w:p>
    <w:p w14:paraId="5B36B443" w14:textId="77777777" w:rsidR="004B6648" w:rsidRPr="004B0555" w:rsidRDefault="004B6648" w:rsidP="004B0555">
      <w:pPr>
        <w:rPr>
          <w:lang w:val="en-GB"/>
        </w:rPr>
      </w:pPr>
    </w:p>
    <w:p w14:paraId="43F364B4" w14:textId="4A522BE9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4D6B589E" w14:textId="2A339079" w:rsidR="00C91B1C" w:rsidRDefault="00C91B1C" w:rsidP="004B0555">
      <w:pPr>
        <w:rPr>
          <w:lang w:val="en-GB"/>
        </w:rPr>
      </w:pPr>
    </w:p>
    <w:p w14:paraId="173A3B17" w14:textId="58949730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1</w:t>
      </w:r>
    </w:p>
    <w:p w14:paraId="5778FD5A" w14:textId="3A9FEFC5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2</w:t>
      </w:r>
    </w:p>
    <w:p w14:paraId="24BE3900" w14:textId="0247360B" w:rsidR="00C91B1C" w:rsidRP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3</w:t>
      </w:r>
    </w:p>
    <w:p w14:paraId="263BF110" w14:textId="77777777" w:rsidR="004B6648" w:rsidRDefault="004B6648" w:rsidP="004B0555">
      <w:pPr>
        <w:rPr>
          <w:lang w:val="en-GB"/>
        </w:rPr>
      </w:pPr>
    </w:p>
    <w:p w14:paraId="3F061106" w14:textId="5CAE4FE5" w:rsidR="00C31408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lastRenderedPageBreak/>
        <w:t>Seite 2 Zeile 1 We use a technique called component shadowing to override an</w:t>
      </w:r>
    </w:p>
    <w:p w14:paraId="6C9067AA" w14:textId="77777777" w:rsidR="004B6648" w:rsidRDefault="004B6648" w:rsidP="00C31965">
      <w:pPr>
        <w:rPr>
          <w:lang w:val="en-GB"/>
        </w:rPr>
      </w:pPr>
    </w:p>
    <w:p w14:paraId="60B0018F" w14:textId="20D2FDCB" w:rsidR="004B6648" w:rsidRDefault="004B6648" w:rsidP="004B6648">
      <w:pPr>
        <w:pStyle w:val="Heading2"/>
        <w:rPr>
          <w:lang w:val="en-GB"/>
        </w:rPr>
      </w:pPr>
      <w:r>
        <w:rPr>
          <w:lang w:val="en-GB"/>
        </w:rPr>
        <w:t>Heading 2.2</w:t>
      </w:r>
    </w:p>
    <w:p w14:paraId="2C29F09A" w14:textId="77777777" w:rsidR="004B6648" w:rsidRDefault="004B6648" w:rsidP="00C31965">
      <w:pPr>
        <w:rPr>
          <w:lang w:val="en-GB"/>
        </w:rPr>
      </w:pPr>
    </w:p>
    <w:p w14:paraId="4CC86B50" w14:textId="4DCE3384" w:rsid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7A9B28DD" w14:textId="2D7BB0C1" w:rsidR="004B6648" w:rsidRDefault="004B6648" w:rsidP="00C31965">
      <w:pPr>
        <w:rPr>
          <w:lang w:val="en-GB"/>
        </w:rPr>
      </w:pPr>
    </w:p>
    <w:p w14:paraId="7D38A95C" w14:textId="3AF4C519" w:rsidR="004B6648" w:rsidRDefault="004B6648" w:rsidP="004B6648">
      <w:pPr>
        <w:pStyle w:val="Heading1"/>
        <w:rPr>
          <w:lang w:val="en-GB"/>
        </w:rPr>
      </w:pPr>
      <w:r>
        <w:rPr>
          <w:lang w:val="en-GB"/>
        </w:rPr>
        <w:t>Heading 1.2</w:t>
      </w:r>
    </w:p>
    <w:p w14:paraId="5B3A176A" w14:textId="77777777" w:rsidR="004B6648" w:rsidRPr="00C31965" w:rsidRDefault="004B6648" w:rsidP="00C31965">
      <w:pPr>
        <w:rPr>
          <w:lang w:val="en-GB"/>
        </w:rPr>
      </w:pPr>
    </w:p>
    <w:p w14:paraId="34D9480F" w14:textId="00F0FB4C" w:rsidR="00C31408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37E54809" w14:textId="72095F4C" w:rsidR="00C91B1C" w:rsidRDefault="00C91B1C" w:rsidP="00C31965">
      <w:pPr>
        <w:rPr>
          <w:lang w:val="en-GB"/>
        </w:rPr>
      </w:pPr>
    </w:p>
    <w:p w14:paraId="6C99D221" w14:textId="4191EEEC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1</w:t>
      </w:r>
    </w:p>
    <w:p w14:paraId="16879839" w14:textId="00111E16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2</w:t>
      </w:r>
    </w:p>
    <w:p w14:paraId="2BBBE279" w14:textId="3D579BF2" w:rsidR="00C91B1C" w:rsidRP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3</w:t>
      </w: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45197328" w14:textId="46988584" w:rsidR="004B6648" w:rsidRDefault="004B6648" w:rsidP="004B6648">
      <w:pPr>
        <w:pStyle w:val="Heading1"/>
        <w:rPr>
          <w:lang w:val="en-GB"/>
        </w:rPr>
      </w:pPr>
      <w:r>
        <w:rPr>
          <w:lang w:val="en-GB"/>
        </w:rPr>
        <w:lastRenderedPageBreak/>
        <w:t>Heading 1.3</w:t>
      </w:r>
    </w:p>
    <w:p w14:paraId="1489D553" w14:textId="77777777" w:rsidR="004B6648" w:rsidRDefault="004B6648" w:rsidP="002C4461">
      <w:pPr>
        <w:rPr>
          <w:lang w:val="en-GB"/>
        </w:rPr>
      </w:pPr>
    </w:p>
    <w:p w14:paraId="18DA0B20" w14:textId="7C639CF8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0461A99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411CA0C0" w14:textId="0E8F9464" w:rsidR="00520947" w:rsidRDefault="00520947" w:rsidP="00520947"/>
    <w:p w14:paraId="353C8689" w14:textId="10E24D88" w:rsidR="004B6648" w:rsidRDefault="004B6648" w:rsidP="004B6648">
      <w:pPr>
        <w:pStyle w:val="Heading2"/>
      </w:pPr>
      <w:r>
        <w:t xml:space="preserve">Heading 2.3 </w:t>
      </w:r>
    </w:p>
    <w:p w14:paraId="54C51081" w14:textId="77777777" w:rsidR="004B6648" w:rsidRDefault="004B6648" w:rsidP="00520947"/>
    <w:p w14:paraId="024FC2BD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02100C0E" w14:textId="27F63CD7" w:rsidR="004B6648" w:rsidRDefault="004B6648" w:rsidP="004B6648">
      <w:pPr>
        <w:pStyle w:val="Heading2"/>
        <w:rPr>
          <w:lang w:val="en-GB"/>
        </w:rPr>
      </w:pPr>
      <w:r>
        <w:rPr>
          <w:lang w:val="en-GB"/>
        </w:rPr>
        <w:lastRenderedPageBreak/>
        <w:t>Heading 2.4</w:t>
      </w:r>
    </w:p>
    <w:p w14:paraId="0E53E193" w14:textId="77777777" w:rsidR="004B6648" w:rsidRDefault="004B6648" w:rsidP="00520947">
      <w:pPr>
        <w:rPr>
          <w:lang w:val="en-GB"/>
        </w:rPr>
      </w:pPr>
    </w:p>
    <w:p w14:paraId="19BB47C6" w14:textId="3CAB2FC1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0BD454E" w14:textId="77777777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28863F5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sectPr w:rsidR="00520947" w:rsidRPr="00C319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373B" w14:textId="77777777" w:rsidR="00743E68" w:rsidRDefault="00743E68" w:rsidP="00C31408">
      <w:r>
        <w:separator/>
      </w:r>
    </w:p>
  </w:endnote>
  <w:endnote w:type="continuationSeparator" w:id="0">
    <w:p w14:paraId="1DC771E7" w14:textId="77777777" w:rsidR="00743E68" w:rsidRDefault="00743E68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1</w:t>
    </w:r>
  </w:p>
  <w:p w14:paraId="69E6C607" w14:textId="7B446333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DE1B5F">
      <w:rPr>
        <w:lang w:val="en-GB"/>
      </w:rPr>
      <w:t>2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4B4B" w14:textId="77777777" w:rsidR="00743E68" w:rsidRDefault="00743E68" w:rsidP="00C31408">
      <w:r>
        <w:separator/>
      </w:r>
    </w:p>
  </w:footnote>
  <w:footnote w:type="continuationSeparator" w:id="0">
    <w:p w14:paraId="15DB490B" w14:textId="77777777" w:rsidR="00743E68" w:rsidRDefault="00743E68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461C96"/>
    <w:multiLevelType w:val="hybridMultilevel"/>
    <w:tmpl w:val="99004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631EE"/>
    <w:multiLevelType w:val="hybridMultilevel"/>
    <w:tmpl w:val="5260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20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2"/>
  </w:num>
  <w:num w:numId="5" w16cid:durableId="21633406">
    <w:abstractNumId w:val="13"/>
  </w:num>
  <w:num w:numId="6" w16cid:durableId="456337217">
    <w:abstractNumId w:val="17"/>
  </w:num>
  <w:num w:numId="7" w16cid:durableId="1404110011">
    <w:abstractNumId w:val="19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5"/>
  </w:num>
  <w:num w:numId="19" w16cid:durableId="98454601">
    <w:abstractNumId w:val="16"/>
  </w:num>
  <w:num w:numId="20" w16cid:durableId="483662526">
    <w:abstractNumId w:val="21"/>
  </w:num>
  <w:num w:numId="21" w16cid:durableId="144468498">
    <w:abstractNumId w:val="18"/>
  </w:num>
  <w:num w:numId="22" w16cid:durableId="231740213">
    <w:abstractNumId w:val="11"/>
  </w:num>
  <w:num w:numId="23" w16cid:durableId="328680558">
    <w:abstractNumId w:val="24"/>
  </w:num>
  <w:num w:numId="24" w16cid:durableId="1029528608">
    <w:abstractNumId w:val="23"/>
  </w:num>
  <w:num w:numId="25" w16cid:durableId="1272124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1418B9"/>
    <w:rsid w:val="002C4461"/>
    <w:rsid w:val="0030285B"/>
    <w:rsid w:val="00400294"/>
    <w:rsid w:val="004B0555"/>
    <w:rsid w:val="004B6648"/>
    <w:rsid w:val="00520947"/>
    <w:rsid w:val="00645252"/>
    <w:rsid w:val="006D3D74"/>
    <w:rsid w:val="00743E68"/>
    <w:rsid w:val="0083569A"/>
    <w:rsid w:val="00850CF7"/>
    <w:rsid w:val="00895F4C"/>
    <w:rsid w:val="008A64D7"/>
    <w:rsid w:val="00A9204E"/>
    <w:rsid w:val="00BB5CF6"/>
    <w:rsid w:val="00C31408"/>
    <w:rsid w:val="00C31965"/>
    <w:rsid w:val="00C91B1C"/>
    <w:rsid w:val="00DE1B5F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4B6648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B6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648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C91B1C"/>
    <w:pPr>
      <w:ind w:left="720"/>
      <w:contextualSpacing/>
    </w:pPr>
  </w:style>
  <w:style w:type="table" w:styleId="TableGrid">
    <w:name w:val="Table Grid"/>
    <w:basedOn w:val="TableNormal"/>
    <w:uiPriority w:val="39"/>
    <w:rsid w:val="00BB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719E7D67-8990-4A4D-959F-A5A70A013E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cp:lastPrinted>2022-06-15T09:21:00Z</cp:lastPrinted>
  <dcterms:created xsi:type="dcterms:W3CDTF">2022-06-15T10:08:00Z</dcterms:created>
  <dcterms:modified xsi:type="dcterms:W3CDTF">2022-06-15T10:08:00Z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