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7EDDB" w14:textId="6A9E997B" w:rsidR="00C31408" w:rsidRPr="007B7CF9" w:rsidRDefault="00C31408" w:rsidP="007B7CF9">
      <w:pPr>
        <w:rPr>
          <w:lang w:val="en-GB"/>
        </w:rPr>
      </w:pPr>
      <w:r w:rsidRPr="007B7CF9">
        <w:rPr>
          <w:lang w:val="en-GB"/>
        </w:rPr>
        <w:br w:type="page"/>
      </w:r>
    </w:p>
    <w:p w14:paraId="07607B5A" w14:textId="5122C6C8" w:rsidR="00C31408" w:rsidRPr="00400294" w:rsidRDefault="00C31408">
      <w:pPr>
        <w:rPr>
          <w:lang w:val="de-CH"/>
        </w:rPr>
      </w:pPr>
    </w:p>
    <w:sectPr w:rsidR="00C31408" w:rsidRPr="0040029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54B53" w14:textId="77777777" w:rsidR="00EB5D00" w:rsidRDefault="00EB5D00" w:rsidP="00C31408">
      <w:r>
        <w:separator/>
      </w:r>
    </w:p>
  </w:endnote>
  <w:endnote w:type="continuationSeparator" w:id="0">
    <w:p w14:paraId="634B8C45" w14:textId="77777777" w:rsidR="00EB5D00" w:rsidRDefault="00EB5D00" w:rsidP="00C31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5AD81" w14:textId="77777777" w:rsidR="009C7B1C" w:rsidRDefault="009C7B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6C607" w14:textId="60F2F2E5" w:rsidR="00C31408" w:rsidRDefault="00C31408" w:rsidP="00C31408">
    <w:pPr>
      <w:pStyle w:val="Footer"/>
      <w:tabs>
        <w:tab w:val="left" w:pos="1305"/>
      </w:tabs>
      <w:rPr>
        <w:rFonts w:asciiTheme="majorHAnsi" w:eastAsiaTheme="majorEastAsia" w:hAnsiTheme="majorHAnsi" w:cstheme="majorBidi"/>
        <w:noProof/>
        <w:sz w:val="28"/>
        <w:szCs w:val="28"/>
        <w:lang w:val="de-CH"/>
      </w:rPr>
    </w:pPr>
  </w:p>
  <w:p w14:paraId="52FD7561" w14:textId="7D05C211" w:rsidR="00447988" w:rsidRPr="00400294" w:rsidRDefault="00447988" w:rsidP="00C31408">
    <w:pPr>
      <w:pStyle w:val="Footer"/>
      <w:tabs>
        <w:tab w:val="left" w:pos="1305"/>
      </w:tabs>
      <w:rPr>
        <w:lang w:val="en-GB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E806C" w14:textId="77777777" w:rsidR="009C7B1C" w:rsidRDefault="009C7B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38F9C" w14:textId="77777777" w:rsidR="00EB5D00" w:rsidRDefault="00EB5D00" w:rsidP="00C31408">
      <w:r>
        <w:separator/>
      </w:r>
    </w:p>
  </w:footnote>
  <w:footnote w:type="continuationSeparator" w:id="0">
    <w:p w14:paraId="4C50BCA1" w14:textId="77777777" w:rsidR="00EB5D00" w:rsidRDefault="00EB5D00" w:rsidP="00C314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E750A" w14:textId="77777777" w:rsidR="009C7B1C" w:rsidRDefault="009C7B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5A26E" w14:textId="36487EE0" w:rsidR="00C31408" w:rsidRDefault="00C31408">
    <w:pPr>
      <w:pStyle w:val="Header"/>
      <w:rPr>
        <w:lang w:val="de-CH"/>
      </w:rPr>
    </w:pPr>
    <w:r>
      <w:rPr>
        <w:lang w:val="de-CH"/>
      </w:rPr>
      <w:t>Header 1</w:t>
    </w:r>
  </w:p>
  <w:p w14:paraId="1638338A" w14:textId="0946F3C0" w:rsidR="00447988" w:rsidRDefault="00447988">
    <w:pPr>
      <w:pStyle w:val="Header"/>
      <w:rPr>
        <w:lang w:val="de-CH"/>
      </w:rPr>
    </w:pPr>
    <w:r>
      <w:rPr>
        <w:lang w:val="de-CH"/>
      </w:rPr>
      <w:t>Header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6FFF8" w14:textId="77777777" w:rsidR="009C7B1C" w:rsidRDefault="009C7B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877010435">
    <w:abstractNumId w:val="19"/>
  </w:num>
  <w:num w:numId="2" w16cid:durableId="1101879028">
    <w:abstractNumId w:val="12"/>
  </w:num>
  <w:num w:numId="3" w16cid:durableId="1954358850">
    <w:abstractNumId w:val="10"/>
  </w:num>
  <w:num w:numId="4" w16cid:durableId="1667854546">
    <w:abstractNumId w:val="21"/>
  </w:num>
  <w:num w:numId="5" w16cid:durableId="21633406">
    <w:abstractNumId w:val="13"/>
  </w:num>
  <w:num w:numId="6" w16cid:durableId="456337217">
    <w:abstractNumId w:val="16"/>
  </w:num>
  <w:num w:numId="7" w16cid:durableId="1404110011">
    <w:abstractNumId w:val="18"/>
  </w:num>
  <w:num w:numId="8" w16cid:durableId="1827672159">
    <w:abstractNumId w:val="9"/>
  </w:num>
  <w:num w:numId="9" w16cid:durableId="1605071846">
    <w:abstractNumId w:val="7"/>
  </w:num>
  <w:num w:numId="10" w16cid:durableId="1924558359">
    <w:abstractNumId w:val="6"/>
  </w:num>
  <w:num w:numId="11" w16cid:durableId="1815757101">
    <w:abstractNumId w:val="5"/>
  </w:num>
  <w:num w:numId="12" w16cid:durableId="332803159">
    <w:abstractNumId w:val="4"/>
  </w:num>
  <w:num w:numId="13" w16cid:durableId="1346130904">
    <w:abstractNumId w:val="8"/>
  </w:num>
  <w:num w:numId="14" w16cid:durableId="2067099536">
    <w:abstractNumId w:val="3"/>
  </w:num>
  <w:num w:numId="15" w16cid:durableId="221140053">
    <w:abstractNumId w:val="2"/>
  </w:num>
  <w:num w:numId="16" w16cid:durableId="1162771570">
    <w:abstractNumId w:val="1"/>
  </w:num>
  <w:num w:numId="17" w16cid:durableId="1141918210">
    <w:abstractNumId w:val="0"/>
  </w:num>
  <w:num w:numId="18" w16cid:durableId="1816410269">
    <w:abstractNumId w:val="14"/>
  </w:num>
  <w:num w:numId="19" w16cid:durableId="98454601">
    <w:abstractNumId w:val="15"/>
  </w:num>
  <w:num w:numId="20" w16cid:durableId="483662526">
    <w:abstractNumId w:val="20"/>
  </w:num>
  <w:num w:numId="21" w16cid:durableId="144468498">
    <w:abstractNumId w:val="17"/>
  </w:num>
  <w:num w:numId="22" w16cid:durableId="231740213">
    <w:abstractNumId w:val="11"/>
  </w:num>
  <w:num w:numId="23" w16cid:durableId="32868055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08"/>
    <w:rsid w:val="002E3ABA"/>
    <w:rsid w:val="0030285B"/>
    <w:rsid w:val="00400294"/>
    <w:rsid w:val="00432760"/>
    <w:rsid w:val="00447988"/>
    <w:rsid w:val="0049182A"/>
    <w:rsid w:val="0054076D"/>
    <w:rsid w:val="00635E16"/>
    <w:rsid w:val="00645252"/>
    <w:rsid w:val="006D3D74"/>
    <w:rsid w:val="007B7CF9"/>
    <w:rsid w:val="0083569A"/>
    <w:rsid w:val="00850CF7"/>
    <w:rsid w:val="009C7B1C"/>
    <w:rsid w:val="00A9204E"/>
    <w:rsid w:val="00C31408"/>
    <w:rsid w:val="00C46080"/>
    <w:rsid w:val="00E06DC0"/>
    <w:rsid w:val="00EB5D00"/>
    <w:rsid w:val="00F4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EACCBF5"/>
  <w15:chartTrackingRefBased/>
  <w15:docId w15:val="{E5FCB4C5-2821-44E3-BAC1-13412D37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lte\AppData\Local\Microsoft\Office\16.0\DTS\en-US%7b24367BA3-34DD-4333-B011-3D3D6899CA37%7d\%7bFBBF4E19-84A0-4320-A5FE-8C2C2D30CCB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{FBBF4E19-84A0-4320-A5FE-8C2C2D30CCB9}tf02786999_win32.dotx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Weinmann</dc:creator>
  <cp:keywords/>
  <dc:description/>
  <cp:lastModifiedBy>Walter Weinmann</cp:lastModifiedBy>
  <cp:revision>2</cp:revision>
  <dcterms:created xsi:type="dcterms:W3CDTF">2022-05-01T15:09:00Z</dcterms:created>
  <dcterms:modified xsi:type="dcterms:W3CDTF">2022-05-01T15:09:00Z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